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4CAF" w:rsidRDefault="00894CAF">
      <w:pPr>
        <w:widowControl w:val="0"/>
        <w:pBdr>
          <w:top w:val="nil"/>
          <w:left w:val="nil"/>
          <w:bottom w:val="nil"/>
          <w:right w:val="nil"/>
          <w:between w:val="nil"/>
        </w:pBdr>
        <w:spacing w:line="276" w:lineRule="auto"/>
      </w:pPr>
    </w:p>
    <w:p w:rsidR="00894CAF" w:rsidRDefault="00894CAF">
      <w:pPr>
        <w:pBdr>
          <w:top w:val="nil"/>
          <w:left w:val="nil"/>
          <w:bottom w:val="nil"/>
          <w:right w:val="nil"/>
          <w:between w:val="nil"/>
        </w:pBdr>
        <w:rPr>
          <w:rFonts w:ascii="Verdana" w:eastAsia="Verdana" w:hAnsi="Verdana" w:cs="Verdana"/>
          <w:b/>
          <w:color w:val="000000"/>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7D5EF4">
      <w:pPr>
        <w:pStyle w:val="Ttulo1"/>
        <w:numPr>
          <w:ilvl w:val="0"/>
          <w:numId w:val="1"/>
        </w:numPr>
        <w:jc w:val="center"/>
      </w:pPr>
      <w:r>
        <w:rPr>
          <w:sz w:val="48"/>
          <w:szCs w:val="48"/>
        </w:rPr>
        <w:t>Documentos</w:t>
      </w:r>
      <w:r>
        <w:t xml:space="preserve"> </w:t>
      </w:r>
      <w:r>
        <w:rPr>
          <w:sz w:val="48"/>
          <w:szCs w:val="48"/>
        </w:rPr>
        <w:t xml:space="preserve">de Requisitos </w:t>
      </w:r>
    </w:p>
    <w:p w:rsidR="00894CAF" w:rsidRDefault="007D5EF4">
      <w:pPr>
        <w:pStyle w:val="Ttulo1"/>
        <w:numPr>
          <w:ilvl w:val="0"/>
          <w:numId w:val="1"/>
        </w:numPr>
        <w:jc w:val="center"/>
      </w:pPr>
      <w:r>
        <w:rPr>
          <w:sz w:val="48"/>
          <w:szCs w:val="48"/>
        </w:rPr>
        <w:t>Carteira de Vacina Pet</w:t>
      </w: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jc w:val="cente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894CAF">
      <w:pPr>
        <w:rPr>
          <w:rFonts w:ascii="Verdana" w:eastAsia="Verdana" w:hAnsi="Verdana" w:cs="Verdana"/>
        </w:rPr>
      </w:pPr>
    </w:p>
    <w:p w:rsidR="00894CAF" w:rsidRDefault="007D5EF4">
      <w:pPr>
        <w:jc w:val="center"/>
        <w:rPr>
          <w:rFonts w:ascii="Verdana" w:eastAsia="Verdana" w:hAnsi="Verdana" w:cs="Verdana"/>
        </w:rPr>
      </w:pPr>
      <w:r>
        <w:rPr>
          <w:rFonts w:ascii="Verdana" w:eastAsia="Verdana" w:hAnsi="Verdana" w:cs="Verdana"/>
        </w:rPr>
        <w:t>Versão 1.0 - 10 de Setembro de 2019</w:t>
      </w:r>
    </w:p>
    <w:p w:rsidR="00894CAF" w:rsidRDefault="00894CAF">
      <w:pPr>
        <w:rPr>
          <w:rFonts w:ascii="Verdana" w:eastAsia="Verdana" w:hAnsi="Verdana" w:cs="Verdana"/>
        </w:rPr>
        <w:sectPr w:rsidR="00894CAF">
          <w:pgSz w:w="11906" w:h="16838"/>
          <w:pgMar w:top="864" w:right="1440" w:bottom="864" w:left="1440" w:header="720" w:footer="720" w:gutter="0"/>
          <w:pgNumType w:start="1"/>
          <w:cols w:space="720" w:equalWidth="0">
            <w:col w:w="8838"/>
          </w:cols>
        </w:sectPr>
      </w:pPr>
    </w:p>
    <w:p w:rsidR="00894CAF" w:rsidRDefault="007D5EF4">
      <w:pPr>
        <w:pBdr>
          <w:top w:val="nil"/>
          <w:left w:val="nil"/>
          <w:bottom w:val="nil"/>
          <w:right w:val="nil"/>
          <w:between w:val="nil"/>
        </w:pBdr>
        <w:spacing w:after="480"/>
        <w:jc w:val="right"/>
        <w:rPr>
          <w:rFonts w:ascii="Arial" w:eastAsia="Arial" w:hAnsi="Arial" w:cs="Arial"/>
          <w:b/>
          <w:color w:val="000000"/>
          <w:sz w:val="40"/>
          <w:szCs w:val="40"/>
        </w:rPr>
      </w:pPr>
      <w:r>
        <w:rPr>
          <w:rFonts w:ascii="Verdana" w:eastAsia="Verdana" w:hAnsi="Verdana" w:cs="Verdana"/>
          <w:b/>
          <w:color w:val="000000"/>
          <w:sz w:val="40"/>
          <w:szCs w:val="40"/>
        </w:rPr>
        <w:lastRenderedPageBreak/>
        <w:t>Ficha Técnica</w:t>
      </w:r>
    </w:p>
    <w:p w:rsidR="00894CAF" w:rsidRDefault="007D5EF4">
      <w:pPr>
        <w:pBdr>
          <w:top w:val="single" w:sz="6" w:space="4" w:color="000000"/>
          <w:left w:val="none" w:sz="0" w:space="0" w:color="000000"/>
          <w:bottom w:val="none" w:sz="0" w:space="0" w:color="000000"/>
          <w:right w:val="none" w:sz="0" w:space="0" w:color="000000"/>
          <w:between w:val="nil"/>
        </w:pBdr>
        <w:spacing w:before="120"/>
        <w:rPr>
          <w:rFonts w:ascii="Arial" w:eastAsia="Arial" w:hAnsi="Arial" w:cs="Arial"/>
          <w:b/>
          <w:color w:val="000000"/>
        </w:rPr>
      </w:pPr>
      <w:r>
        <w:rPr>
          <w:rFonts w:ascii="Verdana" w:eastAsia="Verdana" w:hAnsi="Verdana" w:cs="Verdana"/>
          <w:b/>
          <w:color w:val="000000"/>
        </w:rPr>
        <w:t>Equipe Responsável pela Elaboração</w:t>
      </w:r>
    </w:p>
    <w:p w:rsidR="00894CAF" w:rsidRDefault="007D5EF4">
      <w:pPr>
        <w:pBdr>
          <w:top w:val="nil"/>
          <w:left w:val="nil"/>
          <w:bottom w:val="nil"/>
          <w:right w:val="nil"/>
          <w:between w:val="nil"/>
        </w:pBdr>
        <w:ind w:left="576" w:hanging="576"/>
        <w:rPr>
          <w:color w:val="000000"/>
        </w:rPr>
      </w:pPr>
      <w:r>
        <w:rPr>
          <w:rFonts w:ascii="Verdana" w:eastAsia="Verdana" w:hAnsi="Verdana" w:cs="Verdana"/>
          <w:color w:val="000000"/>
        </w:rPr>
        <w:t>Everton Santos de Souza</w:t>
      </w:r>
    </w:p>
    <w:p w:rsidR="00894CAF" w:rsidRDefault="007D5EF4">
      <w:pPr>
        <w:pBdr>
          <w:top w:val="nil"/>
          <w:left w:val="nil"/>
          <w:bottom w:val="nil"/>
          <w:right w:val="nil"/>
          <w:between w:val="nil"/>
        </w:pBdr>
        <w:ind w:left="576" w:hanging="576"/>
        <w:rPr>
          <w:color w:val="000000"/>
        </w:rPr>
      </w:pPr>
      <w:r>
        <w:rPr>
          <w:rFonts w:ascii="Verdana" w:eastAsia="Verdana" w:hAnsi="Verdana" w:cs="Verdana"/>
        </w:rPr>
        <w:t>Felipe Alves Oliveira</w:t>
      </w:r>
    </w:p>
    <w:p w:rsidR="00894CAF" w:rsidRDefault="007D5EF4">
      <w:pPr>
        <w:pBdr>
          <w:top w:val="nil"/>
          <w:left w:val="nil"/>
          <w:bottom w:val="nil"/>
          <w:right w:val="nil"/>
          <w:between w:val="nil"/>
        </w:pBdr>
        <w:ind w:left="576" w:hanging="576"/>
        <w:rPr>
          <w:color w:val="000000"/>
        </w:rPr>
      </w:pPr>
      <w:r>
        <w:rPr>
          <w:rFonts w:ascii="Verdana" w:eastAsia="Verdana" w:hAnsi="Verdana" w:cs="Verdana"/>
        </w:rPr>
        <w:t>Samuel de Castro Fraga</w:t>
      </w:r>
    </w:p>
    <w:p w:rsidR="00894CAF" w:rsidRDefault="007D5EF4">
      <w:pPr>
        <w:pBdr>
          <w:top w:val="nil"/>
          <w:left w:val="nil"/>
          <w:bottom w:val="nil"/>
          <w:right w:val="nil"/>
          <w:between w:val="nil"/>
        </w:pBdr>
        <w:ind w:left="576" w:hanging="576"/>
        <w:rPr>
          <w:color w:val="000000"/>
        </w:rPr>
      </w:pPr>
      <w:bookmarkStart w:id="0" w:name="_heading=h.gjdgxs" w:colFirst="0" w:colLast="0"/>
      <w:bookmarkEnd w:id="0"/>
      <w:r>
        <w:rPr>
          <w:rFonts w:ascii="Verdana" w:eastAsia="Verdana" w:hAnsi="Verdana" w:cs="Verdana"/>
        </w:rPr>
        <w:t>Ricardo Henrique Albuquerque Miranda Fernandes</w:t>
      </w:r>
      <w:r>
        <w:rPr>
          <w:rFonts w:ascii="Verdana" w:eastAsia="Verdana" w:hAnsi="Verdana" w:cs="Verdana"/>
          <w:color w:val="000000"/>
        </w:rPr>
        <w:tab/>
      </w:r>
    </w:p>
    <w:p w:rsidR="00894CAF" w:rsidRDefault="00894CAF">
      <w:pPr>
        <w:pBdr>
          <w:top w:val="single" w:sz="6" w:space="4" w:color="000000"/>
          <w:left w:val="none" w:sz="0" w:space="0" w:color="000000"/>
          <w:bottom w:val="none" w:sz="0" w:space="0" w:color="000000"/>
          <w:right w:val="none" w:sz="0" w:space="0" w:color="000000"/>
          <w:between w:val="nil"/>
        </w:pBdr>
        <w:spacing w:before="120"/>
        <w:rPr>
          <w:rFonts w:ascii="Verdana" w:eastAsia="Verdana" w:hAnsi="Verdana" w:cs="Verdana"/>
          <w:b/>
        </w:rPr>
      </w:pPr>
    </w:p>
    <w:p w:rsidR="00894CAF" w:rsidRDefault="007D5EF4">
      <w:pPr>
        <w:pBdr>
          <w:top w:val="single" w:sz="6" w:space="4" w:color="000000"/>
          <w:left w:val="none" w:sz="0" w:space="0" w:color="000000"/>
          <w:bottom w:val="none" w:sz="0" w:space="0" w:color="000000"/>
          <w:right w:val="none" w:sz="0" w:space="0" w:color="000000"/>
          <w:between w:val="nil"/>
        </w:pBdr>
        <w:spacing w:before="120"/>
        <w:rPr>
          <w:rFonts w:ascii="Arial" w:eastAsia="Arial" w:hAnsi="Arial" w:cs="Arial"/>
          <w:b/>
          <w:color w:val="000000"/>
        </w:rPr>
      </w:pPr>
      <w:r>
        <w:rPr>
          <w:rFonts w:ascii="Verdana" w:eastAsia="Verdana" w:hAnsi="Verdana" w:cs="Verdana"/>
          <w:b/>
          <w:color w:val="000000"/>
        </w:rPr>
        <w:t>Público Alvo</w:t>
      </w:r>
    </w:p>
    <w:p w:rsidR="00894CAF" w:rsidRDefault="007D5EF4">
      <w:pPr>
        <w:pBdr>
          <w:top w:val="nil"/>
          <w:left w:val="nil"/>
          <w:bottom w:val="nil"/>
          <w:right w:val="nil"/>
          <w:between w:val="nil"/>
        </w:pBdr>
        <w:ind w:left="576" w:hanging="576"/>
        <w:rPr>
          <w:color w:val="000000"/>
        </w:rPr>
      </w:pPr>
      <w:r>
        <w:rPr>
          <w:rFonts w:ascii="Verdana" w:eastAsia="Verdana" w:hAnsi="Verdana" w:cs="Verdana"/>
          <w:color w:val="000000"/>
        </w:rPr>
        <w:t>Este manual destina-se a Homens e mulheres, com enfoque dos 22 aos 54 anos, e que possu</w:t>
      </w:r>
      <w:r>
        <w:rPr>
          <w:rFonts w:ascii="Verdana" w:eastAsia="Verdana" w:hAnsi="Verdana" w:cs="Verdana"/>
        </w:rPr>
        <w:t>a</w:t>
      </w:r>
      <w:r>
        <w:rPr>
          <w:rFonts w:ascii="Verdana" w:eastAsia="Verdana" w:hAnsi="Verdana" w:cs="Verdana"/>
          <w:color w:val="000000"/>
        </w:rPr>
        <w:t>m algum pet e que procure regularmente um veterinário e ou pet shop.</w:t>
      </w:r>
    </w:p>
    <w:p w:rsidR="00894CAF" w:rsidRDefault="007D5EF4">
      <w:pPr>
        <w:pBdr>
          <w:top w:val="single" w:sz="6" w:space="5" w:color="000000"/>
          <w:left w:val="none" w:sz="0" w:space="0" w:color="000000"/>
          <w:bottom w:val="single" w:sz="6" w:space="5" w:color="000000"/>
          <w:right w:val="none" w:sz="0" w:space="0" w:color="000000"/>
          <w:between w:val="nil"/>
        </w:pBdr>
        <w:spacing w:before="3120" w:after="60"/>
        <w:ind w:hanging="578"/>
        <w:jc w:val="center"/>
        <w:rPr>
          <w:color w:val="000000"/>
          <w:sz w:val="22"/>
          <w:szCs w:val="22"/>
        </w:rPr>
        <w:sectPr w:rsidR="00894CAF">
          <w:headerReference w:type="default" r:id="rId9"/>
          <w:footerReference w:type="default" r:id="rId10"/>
          <w:headerReference w:type="first" r:id="rId11"/>
          <w:footerReference w:type="first" r:id="rId12"/>
          <w:pgSz w:w="11906" w:h="16838"/>
          <w:pgMar w:top="1440" w:right="1440" w:bottom="1440" w:left="1440" w:header="720" w:footer="864" w:gutter="0"/>
          <w:cols w:space="720" w:equalWidth="0">
            <w:col w:w="8838"/>
          </w:cols>
        </w:sectPr>
      </w:pPr>
      <w:r>
        <w:rPr>
          <w:rFonts w:ascii="Verdana" w:eastAsia="Verdana" w:hAnsi="Verdana" w:cs="Verdana"/>
          <w:color w:val="000000"/>
          <w:sz w:val="16"/>
          <w:szCs w:val="16"/>
        </w:rPr>
        <w:t xml:space="preserve">Versão 1.0 – Estácio </w:t>
      </w:r>
      <w:proofErr w:type="spellStart"/>
      <w:r>
        <w:rPr>
          <w:rFonts w:ascii="Verdana" w:eastAsia="Verdana" w:hAnsi="Verdana" w:cs="Verdana"/>
          <w:color w:val="000000"/>
          <w:sz w:val="16"/>
          <w:szCs w:val="16"/>
        </w:rPr>
        <w:t>Parangaba</w:t>
      </w:r>
      <w:proofErr w:type="spellEnd"/>
      <w:r>
        <w:rPr>
          <w:rFonts w:ascii="Verdana" w:eastAsia="Verdana" w:hAnsi="Verdana" w:cs="Verdana"/>
          <w:color w:val="000000"/>
          <w:sz w:val="16"/>
          <w:szCs w:val="16"/>
        </w:rPr>
        <w:t>, setembro de 2019</w:t>
      </w:r>
      <w:proofErr w:type="gramStart"/>
    </w:p>
    <w:proofErr w:type="gramEnd"/>
    <w:p w:rsidR="00894CAF" w:rsidRDefault="007D5EF4">
      <w:pPr>
        <w:pBdr>
          <w:top w:val="nil"/>
          <w:left w:val="nil"/>
          <w:bottom w:val="nil"/>
          <w:right w:val="nil"/>
          <w:between w:val="nil"/>
        </w:pBdr>
        <w:ind w:left="578" w:hanging="578"/>
        <w:jc w:val="right"/>
        <w:rPr>
          <w:color w:val="000000"/>
          <w:sz w:val="22"/>
          <w:szCs w:val="22"/>
        </w:rPr>
      </w:pPr>
      <w:r>
        <w:rPr>
          <w:noProof/>
          <w:lang w:eastAsia="pt-BR"/>
        </w:rPr>
        <w:lastRenderedPageBreak/>
        <mc:AlternateContent>
          <mc:Choice Requires="wpg">
            <w:drawing>
              <wp:anchor distT="0" distB="0" distL="114300" distR="114300" simplePos="0" relativeHeight="251658240" behindDoc="0" locked="0" layoutInCell="1" hidden="0" allowOverlap="1">
                <wp:simplePos x="0" y="0"/>
                <wp:positionH relativeFrom="column">
                  <wp:posOffset>5384800</wp:posOffset>
                </wp:positionH>
                <wp:positionV relativeFrom="paragraph">
                  <wp:posOffset>0</wp:posOffset>
                </wp:positionV>
                <wp:extent cx="377190" cy="478155"/>
                <wp:effectExtent l="0" t="0" r="0" b="0"/>
                <wp:wrapSquare wrapText="bothSides" distT="0" distB="0" distL="114300" distR="114300"/>
                <wp:docPr id="7" name="Retângulo 7"/>
                <wp:cNvGraphicFramePr/>
                <a:graphic xmlns:a="http://schemas.openxmlformats.org/drawingml/2006/main">
                  <a:graphicData uri="http://schemas.microsoft.com/office/word/2010/wordprocessingShape">
                    <wps:wsp>
                      <wps:cNvSpPr/>
                      <wps:spPr>
                        <a:xfrm>
                          <a:off x="5162168" y="3545685"/>
                          <a:ext cx="367665" cy="468630"/>
                        </a:xfrm>
                        <a:prstGeom prst="rect">
                          <a:avLst/>
                        </a:prstGeom>
                        <a:solidFill>
                          <a:srgbClr val="FFFFFF"/>
                        </a:solidFill>
                        <a:ln>
                          <a:noFill/>
                        </a:ln>
                      </wps:spPr>
                      <wps:txbx>
                        <w:txbxContent>
                          <w:p w:rsidR="00894CAF" w:rsidRDefault="00894CAF">
                            <w:pPr>
                              <w:spacing w:after="480"/>
                              <w:jc w:val="both"/>
                              <w:textDirection w:val="btLr"/>
                            </w:pPr>
                          </w:p>
                        </w:txbxContent>
                      </wps:txbx>
                      <wps:bodyPr spcFirstLastPara="1" wrap="square" lIns="625" tIns="625" rIns="625" bIns="625"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377190" cy="47815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77190" cy="478155"/>
                        </a:xfrm>
                        <a:prstGeom prst="rect"/>
                        <a:ln/>
                      </pic:spPr>
                    </pic:pic>
                  </a:graphicData>
                </a:graphic>
              </wp:anchor>
            </w:drawing>
          </mc:Fallback>
        </mc:AlternateContent>
      </w:r>
    </w:p>
    <w:p w:rsidR="00894CAF" w:rsidRDefault="00894CAF">
      <w:pPr>
        <w:pBdr>
          <w:top w:val="nil"/>
          <w:left w:val="nil"/>
          <w:bottom w:val="nil"/>
          <w:right w:val="nil"/>
          <w:between w:val="nil"/>
        </w:pBdr>
        <w:ind w:hanging="578"/>
        <w:jc w:val="right"/>
        <w:rPr>
          <w:color w:val="000000"/>
          <w:sz w:val="22"/>
          <w:szCs w:val="22"/>
        </w:rPr>
      </w:pPr>
    </w:p>
    <w:p w:rsidR="00894CAF" w:rsidRDefault="007D5EF4">
      <w:pPr>
        <w:pStyle w:val="Ttulo1"/>
        <w:spacing w:after="0"/>
        <w:jc w:val="left"/>
      </w:pPr>
      <w:r>
        <w:rPr>
          <w:rFonts w:ascii="Verdana" w:eastAsia="Verdana" w:hAnsi="Verdana" w:cs="Verdana"/>
        </w:rPr>
        <w:t>Capítulo 1</w:t>
      </w:r>
    </w:p>
    <w:p w:rsidR="00894CAF" w:rsidRDefault="007D5EF4">
      <w:pPr>
        <w:pStyle w:val="Ttulo1"/>
        <w:spacing w:after="0"/>
        <w:jc w:val="left"/>
      </w:pPr>
      <w:r>
        <w:rPr>
          <w:rFonts w:ascii="Verdana" w:eastAsia="Verdana" w:hAnsi="Verdana" w:cs="Verdana"/>
        </w:rPr>
        <w:t>Descrição geral do sistema</w:t>
      </w:r>
    </w:p>
    <w:p w:rsidR="00894CAF" w:rsidRDefault="00894CAF">
      <w:pPr>
        <w:pBdr>
          <w:top w:val="nil"/>
          <w:left w:val="nil"/>
          <w:bottom w:val="nil"/>
          <w:right w:val="nil"/>
          <w:between w:val="nil"/>
        </w:pBdr>
        <w:ind w:left="578" w:hanging="578"/>
        <w:jc w:val="right"/>
        <w:rPr>
          <w:color w:val="000000"/>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color w:val="000000"/>
          <w:sz w:val="22"/>
          <w:szCs w:val="22"/>
        </w:rPr>
        <w:t>Tem como objetivo construir um sistema web (que poder</w:t>
      </w:r>
      <w:r>
        <w:rPr>
          <w:rFonts w:ascii="Verdana" w:eastAsia="Verdana" w:hAnsi="Verdana" w:cs="Verdana"/>
          <w:color w:val="000000"/>
          <w:sz w:val="22"/>
          <w:szCs w:val="22"/>
        </w:rPr>
        <w:t xml:space="preserve">á se estender em um aplicativo), onde terá um histórico de vacinas do seu pet, assim não havendo </w:t>
      </w:r>
      <w:r>
        <w:rPr>
          <w:rFonts w:ascii="Verdana" w:eastAsia="Verdana" w:hAnsi="Verdana" w:cs="Verdana"/>
          <w:sz w:val="22"/>
          <w:szCs w:val="22"/>
        </w:rPr>
        <w:t>perda</w:t>
      </w:r>
      <w:r>
        <w:rPr>
          <w:rFonts w:ascii="Verdana" w:eastAsia="Verdana" w:hAnsi="Verdana" w:cs="Verdana"/>
          <w:color w:val="000000"/>
          <w:sz w:val="22"/>
          <w:szCs w:val="22"/>
        </w:rPr>
        <w:t xml:space="preserve"> de dados, pois os mesmos</w:t>
      </w:r>
      <w:proofErr w:type="gramStart"/>
      <w:r>
        <w:rPr>
          <w:rFonts w:ascii="Verdana" w:eastAsia="Verdana" w:hAnsi="Verdana" w:cs="Verdana"/>
          <w:color w:val="000000"/>
          <w:sz w:val="22"/>
          <w:szCs w:val="22"/>
        </w:rPr>
        <w:t xml:space="preserve">, </w:t>
      </w:r>
      <w:r>
        <w:rPr>
          <w:rFonts w:ascii="Verdana" w:eastAsia="Verdana" w:hAnsi="Verdana" w:cs="Verdana"/>
          <w:sz w:val="22"/>
          <w:szCs w:val="22"/>
        </w:rPr>
        <w:t>estarão</w:t>
      </w:r>
      <w:proofErr w:type="gramEnd"/>
      <w:r>
        <w:rPr>
          <w:rFonts w:ascii="Verdana" w:eastAsia="Verdana" w:hAnsi="Verdana" w:cs="Verdana"/>
          <w:color w:val="000000"/>
          <w:sz w:val="22"/>
          <w:szCs w:val="22"/>
        </w:rPr>
        <w:t xml:space="preserve"> sincronizad</w:t>
      </w:r>
      <w:r>
        <w:rPr>
          <w:rFonts w:ascii="Verdana" w:eastAsia="Verdana" w:hAnsi="Verdana" w:cs="Verdana"/>
          <w:sz w:val="22"/>
          <w:szCs w:val="22"/>
        </w:rPr>
        <w:t>os</w:t>
      </w:r>
      <w:r>
        <w:rPr>
          <w:rFonts w:ascii="Verdana" w:eastAsia="Verdana" w:hAnsi="Verdana" w:cs="Verdana"/>
          <w:color w:val="000000"/>
          <w:sz w:val="22"/>
          <w:szCs w:val="22"/>
        </w:rPr>
        <w:t xml:space="preserve"> na nuvem, onde essa segurança d</w:t>
      </w:r>
      <w:r>
        <w:rPr>
          <w:rFonts w:ascii="Verdana" w:eastAsia="Verdana" w:hAnsi="Verdana" w:cs="Verdana"/>
          <w:sz w:val="22"/>
          <w:szCs w:val="22"/>
        </w:rPr>
        <w:t>os</w:t>
      </w:r>
      <w:r>
        <w:rPr>
          <w:rFonts w:ascii="Verdana" w:eastAsia="Verdana" w:hAnsi="Verdana" w:cs="Verdana"/>
          <w:color w:val="000000"/>
          <w:sz w:val="22"/>
          <w:szCs w:val="22"/>
        </w:rPr>
        <w:t xml:space="preserve"> dados armazenados, será garantida por meio do serviço personalizado, no</w:t>
      </w:r>
      <w:r>
        <w:rPr>
          <w:rFonts w:ascii="Verdana" w:eastAsia="Verdana" w:hAnsi="Verdana" w:cs="Verdana"/>
          <w:color w:val="000000"/>
          <w:sz w:val="22"/>
          <w:szCs w:val="22"/>
        </w:rPr>
        <w:t xml:space="preserve"> qual futuramente será pensado comercialmente.</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color w:val="000000"/>
          <w:sz w:val="22"/>
          <w:szCs w:val="22"/>
        </w:rPr>
        <w:t xml:space="preserve">O projeto visa </w:t>
      </w:r>
      <w:proofErr w:type="gramStart"/>
      <w:r>
        <w:rPr>
          <w:rFonts w:ascii="Verdana" w:eastAsia="Verdana" w:hAnsi="Verdana" w:cs="Verdana"/>
          <w:color w:val="000000"/>
          <w:sz w:val="22"/>
          <w:szCs w:val="22"/>
        </w:rPr>
        <w:t>a</w:t>
      </w:r>
      <w:proofErr w:type="gramEnd"/>
      <w:r>
        <w:rPr>
          <w:rFonts w:ascii="Verdana" w:eastAsia="Verdana" w:hAnsi="Verdana" w:cs="Verdana"/>
          <w:color w:val="000000"/>
          <w:sz w:val="22"/>
          <w:szCs w:val="22"/>
        </w:rPr>
        <w:t xml:space="preserve"> praticidade do dia a dia para facilitar a vida de quem gosta de cuidar do seu pet, onde temos todas as nossas informações no celular, e ao mesmo tempo as informações estarão seguras na nuvem, </w:t>
      </w:r>
      <w:r>
        <w:rPr>
          <w:rFonts w:ascii="Verdana" w:eastAsia="Verdana" w:hAnsi="Verdana" w:cs="Verdana"/>
          <w:color w:val="000000"/>
          <w:sz w:val="22"/>
          <w:szCs w:val="22"/>
        </w:rPr>
        <w:t xml:space="preserve">logo estenderemos o uso sobre o mercado pet (onde brasil está em segundo lugar, em relação a mercados que mais gastam em produtos relacionados ao pet, segundo o </w:t>
      </w:r>
      <w:proofErr w:type="spellStart"/>
      <w:r>
        <w:rPr>
          <w:rFonts w:ascii="Verdana" w:eastAsia="Verdana" w:hAnsi="Verdana" w:cs="Verdana"/>
          <w:color w:val="000000"/>
          <w:sz w:val="22"/>
          <w:szCs w:val="22"/>
        </w:rPr>
        <w:t>MindMiners</w:t>
      </w:r>
      <w:proofErr w:type="spellEnd"/>
      <w:r>
        <w:rPr>
          <w:rFonts w:ascii="Verdana" w:eastAsia="Verdana" w:hAnsi="Verdana" w:cs="Verdana"/>
          <w:color w:val="000000"/>
          <w:sz w:val="22"/>
          <w:szCs w:val="22"/>
        </w:rPr>
        <w:t>), é um mercado altamente receptivo a novos produtos que melhorem a vida dos seus ani</w:t>
      </w:r>
      <w:r>
        <w:rPr>
          <w:rFonts w:ascii="Verdana" w:eastAsia="Verdana" w:hAnsi="Verdana" w:cs="Verdana"/>
          <w:color w:val="000000"/>
          <w:sz w:val="22"/>
          <w:szCs w:val="22"/>
        </w:rPr>
        <w:t>mais de estimação.</w:t>
      </w:r>
    </w:p>
    <w:p w:rsidR="00894CAF" w:rsidRDefault="007D5EF4">
      <w:pPr>
        <w:pStyle w:val="Ttulo2"/>
        <w:numPr>
          <w:ilvl w:val="1"/>
          <w:numId w:val="1"/>
        </w:numPr>
      </w:pPr>
      <w:r>
        <w:rPr>
          <w:rFonts w:ascii="Verdana" w:eastAsia="Verdana" w:hAnsi="Verdana" w:cs="Verdana"/>
        </w:rPr>
        <w:t>Abrangência e sistemas relacionados</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color w:val="000000"/>
          <w:sz w:val="22"/>
          <w:szCs w:val="22"/>
        </w:rPr>
        <w:t xml:space="preserve">O sistema terá conexão </w:t>
      </w:r>
      <w:r>
        <w:rPr>
          <w:rFonts w:ascii="Verdana" w:eastAsia="Verdana" w:hAnsi="Verdana" w:cs="Verdana"/>
          <w:sz w:val="22"/>
          <w:szCs w:val="22"/>
        </w:rPr>
        <w:t>contínua</w:t>
      </w:r>
      <w:r>
        <w:rPr>
          <w:rFonts w:ascii="Verdana" w:eastAsia="Verdana" w:hAnsi="Verdana" w:cs="Verdana"/>
          <w:color w:val="000000"/>
          <w:sz w:val="22"/>
          <w:szCs w:val="22"/>
        </w:rPr>
        <w:t xml:space="preserve"> com a nuvem (um banco de dados online), ou seja, terá que ter conexão com a internet para poder funcionar, pois assim, a possibilidade de haver </w:t>
      </w:r>
      <w:r>
        <w:rPr>
          <w:rFonts w:ascii="Verdana" w:eastAsia="Verdana" w:hAnsi="Verdana" w:cs="Verdana"/>
          <w:sz w:val="22"/>
          <w:szCs w:val="22"/>
        </w:rPr>
        <w:t>perda</w:t>
      </w:r>
      <w:r>
        <w:rPr>
          <w:rFonts w:ascii="Verdana" w:eastAsia="Verdana" w:hAnsi="Verdana" w:cs="Verdana"/>
          <w:color w:val="000000"/>
          <w:sz w:val="22"/>
          <w:szCs w:val="22"/>
        </w:rPr>
        <w:t xml:space="preserve"> de dados é </w:t>
      </w:r>
      <w:r>
        <w:rPr>
          <w:rFonts w:ascii="Verdana" w:eastAsia="Verdana" w:hAnsi="Verdana" w:cs="Verdana"/>
          <w:sz w:val="22"/>
          <w:szCs w:val="22"/>
        </w:rPr>
        <w:t>mínima</w:t>
      </w:r>
      <w:r>
        <w:rPr>
          <w:rFonts w:ascii="Verdana" w:eastAsia="Verdana" w:hAnsi="Verdana" w:cs="Verdana"/>
          <w:color w:val="000000"/>
          <w:sz w:val="22"/>
          <w:szCs w:val="22"/>
        </w:rPr>
        <w:t>.</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color w:val="000000"/>
          <w:sz w:val="22"/>
          <w:szCs w:val="22"/>
        </w:rPr>
        <w:t xml:space="preserve">As principais funcionalidades do </w:t>
      </w:r>
      <w:proofErr w:type="spellStart"/>
      <w:proofErr w:type="gramStart"/>
      <w:r>
        <w:rPr>
          <w:rFonts w:ascii="Verdana" w:eastAsia="Verdana" w:hAnsi="Verdana" w:cs="Verdana"/>
          <w:color w:val="000000"/>
          <w:sz w:val="22"/>
          <w:szCs w:val="22"/>
        </w:rPr>
        <w:t>SaúdePet</w:t>
      </w:r>
      <w:proofErr w:type="spellEnd"/>
      <w:proofErr w:type="gramEnd"/>
      <w:r>
        <w:rPr>
          <w:rFonts w:ascii="Verdana" w:eastAsia="Verdana" w:hAnsi="Verdana" w:cs="Verdana"/>
          <w:color w:val="000000"/>
          <w:sz w:val="22"/>
          <w:szCs w:val="22"/>
        </w:rPr>
        <w:t xml:space="preserve"> será, poder inserir uma nova vacina, visualizar a mesma, e </w:t>
      </w:r>
      <w:r>
        <w:rPr>
          <w:rFonts w:ascii="Verdana" w:eastAsia="Verdana" w:hAnsi="Verdana" w:cs="Verdana"/>
          <w:sz w:val="22"/>
          <w:szCs w:val="22"/>
        </w:rPr>
        <w:t>outras vacinas salva</w:t>
      </w:r>
      <w:r>
        <w:rPr>
          <w:rFonts w:ascii="Verdana" w:eastAsia="Verdana" w:hAnsi="Verdana" w:cs="Verdana"/>
          <w:color w:val="000000"/>
          <w:sz w:val="22"/>
          <w:szCs w:val="22"/>
        </w:rPr>
        <w:t>s anterior</w:t>
      </w:r>
      <w:r>
        <w:rPr>
          <w:rFonts w:ascii="Verdana" w:eastAsia="Verdana" w:hAnsi="Verdana" w:cs="Verdana"/>
          <w:sz w:val="22"/>
          <w:szCs w:val="22"/>
        </w:rPr>
        <w:t>mente</w:t>
      </w:r>
      <w:r>
        <w:rPr>
          <w:rFonts w:ascii="Verdana" w:eastAsia="Verdana" w:hAnsi="Verdana" w:cs="Verdana"/>
          <w:color w:val="000000"/>
          <w:sz w:val="22"/>
          <w:szCs w:val="22"/>
        </w:rPr>
        <w:t>, atualizar alguma vacina (se na hora de salvar, houve algum erro na inserção dos dados) e poder deletar uma vacina do h</w:t>
      </w:r>
      <w:r>
        <w:rPr>
          <w:rFonts w:ascii="Verdana" w:eastAsia="Verdana" w:hAnsi="Verdana" w:cs="Verdana"/>
          <w:color w:val="000000"/>
          <w:sz w:val="22"/>
          <w:szCs w:val="22"/>
        </w:rPr>
        <w:t>ist</w:t>
      </w:r>
      <w:r>
        <w:rPr>
          <w:rFonts w:ascii="Verdana" w:eastAsia="Verdana" w:hAnsi="Verdana" w:cs="Verdana"/>
          <w:sz w:val="22"/>
          <w:szCs w:val="22"/>
        </w:rPr>
        <w:t>órico</w:t>
      </w:r>
      <w:r>
        <w:rPr>
          <w:rFonts w:ascii="Verdana" w:eastAsia="Verdana" w:hAnsi="Verdana" w:cs="Verdana"/>
          <w:color w:val="000000"/>
          <w:sz w:val="22"/>
          <w:szCs w:val="22"/>
        </w:rPr>
        <w:t>. Além de já descrito anteriormente, a possibilidade dos dados não estarem somente em lugar, já que bastando a conexão de internet, você poderá ter acesso a todas as informações do seu pet. Uma possível funcionalidade será adotada, assim que a matu</w:t>
      </w:r>
      <w:r>
        <w:rPr>
          <w:rFonts w:ascii="Verdana" w:eastAsia="Verdana" w:hAnsi="Verdana" w:cs="Verdana"/>
          <w:color w:val="000000"/>
          <w:sz w:val="22"/>
          <w:szCs w:val="22"/>
        </w:rPr>
        <w:t xml:space="preserve">ridade do projeto estiver coesa, o sistema web já feito assim sendo, será possível a </w:t>
      </w:r>
      <w:proofErr w:type="gramStart"/>
      <w:r>
        <w:rPr>
          <w:rFonts w:ascii="Verdana" w:eastAsia="Verdana" w:hAnsi="Verdana" w:cs="Verdana"/>
          <w:color w:val="000000"/>
          <w:sz w:val="22"/>
          <w:szCs w:val="22"/>
        </w:rPr>
        <w:t>implementação</w:t>
      </w:r>
      <w:proofErr w:type="gramEnd"/>
      <w:r>
        <w:rPr>
          <w:rFonts w:ascii="Verdana" w:eastAsia="Verdana" w:hAnsi="Verdana" w:cs="Verdana"/>
          <w:color w:val="000000"/>
          <w:sz w:val="22"/>
          <w:szCs w:val="22"/>
        </w:rPr>
        <w:t xml:space="preserve"> de um aplicativo mobile, logo a possibilidade de acessar dados off-line, será possível; contudo, tanto o aplicativo mobile, quanto a possibilidade de </w:t>
      </w:r>
      <w:r>
        <w:rPr>
          <w:rFonts w:ascii="Verdana" w:eastAsia="Verdana" w:hAnsi="Verdana" w:cs="Verdana"/>
          <w:sz w:val="22"/>
          <w:szCs w:val="22"/>
        </w:rPr>
        <w:t>salvar</w:t>
      </w:r>
      <w:r>
        <w:rPr>
          <w:rFonts w:ascii="Verdana" w:eastAsia="Verdana" w:hAnsi="Verdana" w:cs="Verdana"/>
          <w:color w:val="000000"/>
          <w:sz w:val="22"/>
          <w:szCs w:val="22"/>
        </w:rPr>
        <w:t xml:space="preserve"> </w:t>
      </w:r>
      <w:r>
        <w:rPr>
          <w:rFonts w:ascii="Verdana" w:eastAsia="Verdana" w:hAnsi="Verdana" w:cs="Verdana"/>
          <w:color w:val="000000"/>
          <w:sz w:val="22"/>
          <w:szCs w:val="22"/>
        </w:rPr>
        <w:t>off-line, será alcançada, mediante a finalização do sistema web.</w:t>
      </w:r>
    </w:p>
    <w:p w:rsidR="00894CAF" w:rsidRDefault="007D5EF4">
      <w:pPr>
        <w:pStyle w:val="Ttulo2"/>
        <w:numPr>
          <w:ilvl w:val="1"/>
          <w:numId w:val="1"/>
        </w:numPr>
      </w:pPr>
      <w:r>
        <w:rPr>
          <w:rFonts w:ascii="Verdana" w:eastAsia="Verdana" w:hAnsi="Verdana" w:cs="Verdana"/>
        </w:rPr>
        <w:t>Descrição dos usuários</w:t>
      </w:r>
    </w:p>
    <w:p w:rsidR="00894CAF" w:rsidRDefault="007D5EF4">
      <w:pPr>
        <w:pBdr>
          <w:top w:val="nil"/>
          <w:left w:val="nil"/>
          <w:bottom w:val="nil"/>
          <w:right w:val="nil"/>
          <w:between w:val="nil"/>
        </w:pBdr>
        <w:spacing w:before="60" w:after="60"/>
        <w:ind w:left="578" w:hanging="11"/>
        <w:jc w:val="both"/>
        <w:rPr>
          <w:rFonts w:ascii="Verdana" w:eastAsia="Verdana" w:hAnsi="Verdana" w:cs="Verdana"/>
          <w:sz w:val="22"/>
          <w:szCs w:val="22"/>
        </w:rPr>
      </w:pPr>
      <w:bookmarkStart w:id="1" w:name="_heading=h.30j0zll" w:colFirst="0" w:colLast="0"/>
      <w:bookmarkEnd w:id="1"/>
      <w:r>
        <w:rPr>
          <w:rFonts w:ascii="Verdana" w:eastAsia="Verdana" w:hAnsi="Verdana" w:cs="Verdana"/>
          <w:color w:val="000000"/>
          <w:sz w:val="22"/>
          <w:szCs w:val="22"/>
        </w:rPr>
        <w:t>Usuários que dever</w:t>
      </w:r>
      <w:r>
        <w:rPr>
          <w:rFonts w:ascii="Verdana" w:eastAsia="Verdana" w:hAnsi="Verdana" w:cs="Verdana"/>
          <w:sz w:val="22"/>
          <w:szCs w:val="22"/>
        </w:rPr>
        <w:t>ão</w:t>
      </w:r>
      <w:r>
        <w:rPr>
          <w:rFonts w:ascii="Verdana" w:eastAsia="Verdana" w:hAnsi="Verdana" w:cs="Verdana"/>
          <w:color w:val="000000"/>
          <w:sz w:val="22"/>
          <w:szCs w:val="22"/>
        </w:rPr>
        <w:t xml:space="preserve"> usar o sistema, aqueles que querem ter o controle dos dados do seu pet, logo um possível caso d</w:t>
      </w:r>
      <w:r>
        <w:rPr>
          <w:rFonts w:ascii="Verdana" w:eastAsia="Verdana" w:hAnsi="Verdana" w:cs="Verdana"/>
          <w:sz w:val="22"/>
          <w:szCs w:val="22"/>
        </w:rPr>
        <w:t>e</w:t>
      </w:r>
      <w:r>
        <w:rPr>
          <w:rFonts w:ascii="Verdana" w:eastAsia="Verdana" w:hAnsi="Verdana" w:cs="Verdana"/>
          <w:color w:val="000000"/>
          <w:sz w:val="22"/>
          <w:szCs w:val="22"/>
        </w:rPr>
        <w:t xml:space="preserve"> uso do sistema, ser</w:t>
      </w:r>
      <w:r>
        <w:rPr>
          <w:rFonts w:ascii="Verdana" w:eastAsia="Verdana" w:hAnsi="Verdana" w:cs="Verdana"/>
          <w:color w:val="000000"/>
          <w:sz w:val="22"/>
          <w:szCs w:val="22"/>
        </w:rPr>
        <w:t xml:space="preserve">á quando o usuário irá levar seu animal de estimação para um pet shop, e logo após a aplicação da vacina, </w:t>
      </w:r>
      <w:r>
        <w:rPr>
          <w:rFonts w:ascii="Verdana" w:eastAsia="Verdana" w:hAnsi="Verdana" w:cs="Verdana"/>
          <w:sz w:val="22"/>
          <w:szCs w:val="22"/>
        </w:rPr>
        <w:t>a fim</w:t>
      </w:r>
      <w:r>
        <w:rPr>
          <w:rFonts w:ascii="Verdana" w:eastAsia="Verdana" w:hAnsi="Verdana" w:cs="Verdana"/>
          <w:color w:val="000000"/>
          <w:sz w:val="22"/>
          <w:szCs w:val="22"/>
        </w:rPr>
        <w:t xml:space="preserve"> de armazenar os dados do histórico médico do seu pet, será adicionado </w:t>
      </w:r>
      <w:proofErr w:type="gramStart"/>
      <w:r>
        <w:rPr>
          <w:rFonts w:ascii="Verdana" w:eastAsia="Verdana" w:hAnsi="Verdana" w:cs="Verdana"/>
          <w:color w:val="000000"/>
          <w:sz w:val="22"/>
          <w:szCs w:val="22"/>
        </w:rPr>
        <w:t>a</w:t>
      </w:r>
      <w:proofErr w:type="gramEnd"/>
      <w:r>
        <w:rPr>
          <w:rFonts w:ascii="Verdana" w:eastAsia="Verdana" w:hAnsi="Verdana" w:cs="Verdana"/>
          <w:color w:val="000000"/>
          <w:sz w:val="22"/>
          <w:szCs w:val="22"/>
        </w:rPr>
        <w:t xml:space="preserve"> vacina na sua carteira de vacina digital.</w:t>
      </w:r>
    </w:p>
    <w:p w:rsidR="00894CAF" w:rsidRDefault="007D5EF4">
      <w:pPr>
        <w:pBdr>
          <w:top w:val="nil"/>
          <w:left w:val="nil"/>
          <w:bottom w:val="nil"/>
          <w:right w:val="nil"/>
          <w:between w:val="nil"/>
        </w:pBdr>
        <w:spacing w:before="60" w:after="60"/>
        <w:ind w:left="578" w:hanging="578"/>
        <w:jc w:val="both"/>
        <w:rPr>
          <w:color w:val="000000"/>
          <w:sz w:val="22"/>
          <w:szCs w:val="22"/>
        </w:rPr>
        <w:sectPr w:rsidR="00894CA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equalWidth="0">
            <w:col w:w="8838"/>
          </w:cols>
        </w:sectPr>
      </w:pPr>
      <w:bookmarkStart w:id="2" w:name="_heading=h.mg6xs851peth" w:colFirst="0" w:colLast="0"/>
      <w:bookmarkEnd w:id="2"/>
      <w:r>
        <w:rPr>
          <w:rFonts w:ascii="Verdana" w:eastAsia="Verdana" w:hAnsi="Verdana" w:cs="Verdana"/>
          <w:color w:val="000000"/>
          <w:sz w:val="22"/>
          <w:szCs w:val="22"/>
        </w:rPr>
        <w:t xml:space="preserve"> </w:t>
      </w:r>
      <w:r>
        <w:rPr>
          <w:rFonts w:ascii="Verdana" w:eastAsia="Verdana" w:hAnsi="Verdana" w:cs="Verdana"/>
          <w:color w:val="000000"/>
          <w:sz w:val="22"/>
          <w:szCs w:val="22"/>
        </w:rPr>
        <w:tab/>
      </w:r>
      <w:r>
        <w:rPr>
          <w:rFonts w:ascii="Verdana" w:eastAsia="Verdana" w:hAnsi="Verdana" w:cs="Verdana"/>
          <w:sz w:val="22"/>
          <w:szCs w:val="22"/>
        </w:rPr>
        <w:t>P</w:t>
      </w:r>
      <w:r>
        <w:rPr>
          <w:rFonts w:ascii="Verdana" w:eastAsia="Verdana" w:hAnsi="Verdana" w:cs="Verdana"/>
          <w:color w:val="000000"/>
          <w:sz w:val="22"/>
          <w:szCs w:val="22"/>
        </w:rPr>
        <w:t xml:space="preserve">ara prover esse serviço, </w:t>
      </w:r>
      <w:r>
        <w:rPr>
          <w:rFonts w:ascii="Verdana" w:eastAsia="Verdana" w:hAnsi="Verdana" w:cs="Verdana"/>
          <w:sz w:val="22"/>
          <w:szCs w:val="22"/>
        </w:rPr>
        <w:t>será</w:t>
      </w:r>
      <w:r>
        <w:rPr>
          <w:rFonts w:ascii="Verdana" w:eastAsia="Verdana" w:hAnsi="Verdana" w:cs="Verdana"/>
          <w:color w:val="000000"/>
          <w:sz w:val="22"/>
          <w:szCs w:val="22"/>
        </w:rPr>
        <w:t xml:space="preserve"> necessário que o sistema esteja online, e o usuário tenha conexão </w:t>
      </w:r>
      <w:r>
        <w:rPr>
          <w:rFonts w:ascii="Verdana" w:eastAsia="Verdana" w:hAnsi="Verdana" w:cs="Verdana"/>
          <w:sz w:val="22"/>
          <w:szCs w:val="22"/>
        </w:rPr>
        <w:t>com a</w:t>
      </w:r>
      <w:r>
        <w:rPr>
          <w:rFonts w:ascii="Verdana" w:eastAsia="Verdana" w:hAnsi="Verdana" w:cs="Verdana"/>
          <w:color w:val="000000"/>
          <w:sz w:val="22"/>
          <w:szCs w:val="22"/>
        </w:rPr>
        <w:t xml:space="preserve"> internet, uma</w:t>
      </w:r>
      <w:r>
        <w:rPr>
          <w:rFonts w:ascii="Verdana" w:eastAsia="Verdana" w:hAnsi="Verdana" w:cs="Verdana"/>
          <w:sz w:val="22"/>
          <w:szCs w:val="22"/>
        </w:rPr>
        <w:t xml:space="preserve"> </w:t>
      </w:r>
      <w:r>
        <w:rPr>
          <w:rFonts w:ascii="Verdana" w:eastAsia="Verdana" w:hAnsi="Verdana" w:cs="Verdana"/>
          <w:color w:val="000000"/>
          <w:sz w:val="22"/>
          <w:szCs w:val="22"/>
        </w:rPr>
        <w:t xml:space="preserve">implicação </w:t>
      </w:r>
      <w:r>
        <w:rPr>
          <w:rFonts w:ascii="Verdana" w:eastAsia="Verdana" w:hAnsi="Verdana" w:cs="Verdana"/>
          <w:sz w:val="22"/>
          <w:szCs w:val="22"/>
        </w:rPr>
        <w:t>específica</w:t>
      </w:r>
      <w:r>
        <w:rPr>
          <w:rFonts w:ascii="Verdana" w:eastAsia="Verdana" w:hAnsi="Verdana" w:cs="Verdana"/>
          <w:color w:val="000000"/>
          <w:sz w:val="22"/>
          <w:szCs w:val="22"/>
        </w:rPr>
        <w:t xml:space="preserve"> do sistema, também deverá ser levado em conta, a </w:t>
      </w:r>
      <w:proofErr w:type="spellStart"/>
      <w:r>
        <w:rPr>
          <w:rFonts w:ascii="Verdana" w:eastAsia="Verdana" w:hAnsi="Verdana" w:cs="Verdana"/>
          <w:color w:val="000000"/>
          <w:sz w:val="22"/>
          <w:szCs w:val="22"/>
        </w:rPr>
        <w:t>responsividade</w:t>
      </w:r>
      <w:proofErr w:type="spellEnd"/>
      <w:r>
        <w:rPr>
          <w:rFonts w:ascii="Verdana" w:eastAsia="Verdana" w:hAnsi="Verdana" w:cs="Verdana"/>
          <w:color w:val="000000"/>
          <w:sz w:val="22"/>
          <w:szCs w:val="22"/>
        </w:rPr>
        <w:t xml:space="preserve"> nos </w:t>
      </w:r>
      <w:r>
        <w:rPr>
          <w:rFonts w:ascii="Verdana" w:eastAsia="Verdana" w:hAnsi="Verdana" w:cs="Verdana"/>
          <w:color w:val="000000"/>
          <w:sz w:val="22"/>
          <w:szCs w:val="22"/>
        </w:rPr>
        <w:lastRenderedPageBreak/>
        <w:t xml:space="preserve">dispositivos </w:t>
      </w:r>
      <w:r>
        <w:rPr>
          <w:rFonts w:ascii="Verdana" w:eastAsia="Verdana" w:hAnsi="Verdana" w:cs="Verdana"/>
          <w:sz w:val="22"/>
          <w:szCs w:val="22"/>
        </w:rPr>
        <w:t>móveis</w:t>
      </w:r>
      <w:r>
        <w:rPr>
          <w:rFonts w:ascii="Verdana" w:eastAsia="Verdana" w:hAnsi="Verdana" w:cs="Verdana"/>
          <w:color w:val="000000"/>
          <w:sz w:val="22"/>
          <w:szCs w:val="22"/>
        </w:rPr>
        <w:t>, j</w:t>
      </w:r>
      <w:r>
        <w:rPr>
          <w:rFonts w:ascii="Verdana" w:eastAsia="Verdana" w:hAnsi="Verdana" w:cs="Verdana"/>
          <w:color w:val="000000"/>
          <w:sz w:val="22"/>
          <w:szCs w:val="22"/>
        </w:rPr>
        <w:t>á que o usuário, geralmente irá utilizar o sistema no celular.</w:t>
      </w:r>
      <w:proofErr w:type="gramStart"/>
    </w:p>
    <w:proofErr w:type="gramEnd"/>
    <w:p w:rsidR="00894CAF" w:rsidRDefault="007D5EF4">
      <w:pPr>
        <w:pBdr>
          <w:top w:val="nil"/>
          <w:left w:val="nil"/>
          <w:bottom w:val="nil"/>
          <w:right w:val="nil"/>
          <w:between w:val="nil"/>
        </w:pBdr>
        <w:ind w:left="578" w:hanging="578"/>
        <w:jc w:val="right"/>
        <w:rPr>
          <w:color w:val="000000"/>
          <w:sz w:val="22"/>
          <w:szCs w:val="22"/>
        </w:rPr>
      </w:pPr>
      <w:r>
        <w:rPr>
          <w:noProof/>
          <w:lang w:eastAsia="pt-BR"/>
        </w:rPr>
        <w:lastRenderedPageBreak/>
        <mc:AlternateContent>
          <mc:Choice Requires="wpg">
            <w:drawing>
              <wp:anchor distT="0" distB="0" distL="114300" distR="114300" simplePos="0" relativeHeight="251659264" behindDoc="0" locked="0" layoutInCell="1" hidden="0" allowOverlap="1">
                <wp:simplePos x="0" y="0"/>
                <wp:positionH relativeFrom="column">
                  <wp:posOffset>5384800</wp:posOffset>
                </wp:positionH>
                <wp:positionV relativeFrom="paragraph">
                  <wp:posOffset>0</wp:posOffset>
                </wp:positionV>
                <wp:extent cx="377190" cy="478155"/>
                <wp:effectExtent l="0" t="0" r="0" b="0"/>
                <wp:wrapSquare wrapText="bothSides" distT="0" distB="0" distL="114300" distR="114300"/>
                <wp:docPr id="6" name="Retângulo 6"/>
                <wp:cNvGraphicFramePr/>
                <a:graphic xmlns:a="http://schemas.openxmlformats.org/drawingml/2006/main">
                  <a:graphicData uri="http://schemas.microsoft.com/office/word/2010/wordprocessingShape">
                    <wps:wsp>
                      <wps:cNvSpPr/>
                      <wps:spPr>
                        <a:xfrm>
                          <a:off x="5162168" y="3545685"/>
                          <a:ext cx="367665" cy="468630"/>
                        </a:xfrm>
                        <a:prstGeom prst="rect">
                          <a:avLst/>
                        </a:prstGeom>
                        <a:solidFill>
                          <a:srgbClr val="FFFFFF"/>
                        </a:solidFill>
                        <a:ln>
                          <a:noFill/>
                        </a:ln>
                      </wps:spPr>
                      <wps:txbx>
                        <w:txbxContent>
                          <w:p w:rsidR="00894CAF" w:rsidRDefault="00894CAF">
                            <w:pPr>
                              <w:spacing w:after="480"/>
                              <w:jc w:val="right"/>
                              <w:textDirection w:val="btLr"/>
                            </w:pPr>
                          </w:p>
                        </w:txbxContent>
                      </wps:txbx>
                      <wps:bodyPr spcFirstLastPara="1" wrap="square" lIns="625" tIns="625" rIns="625" bIns="625"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377190" cy="47815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377190" cy="478155"/>
                        </a:xfrm>
                        <a:prstGeom prst="rect"/>
                        <a:ln/>
                      </pic:spPr>
                    </pic:pic>
                  </a:graphicData>
                </a:graphic>
              </wp:anchor>
            </w:drawing>
          </mc:Fallback>
        </mc:AlternateContent>
      </w:r>
    </w:p>
    <w:p w:rsidR="00894CAF" w:rsidRDefault="007D5EF4">
      <w:pPr>
        <w:pStyle w:val="Ttulo1"/>
        <w:numPr>
          <w:ilvl w:val="0"/>
          <w:numId w:val="1"/>
        </w:numPr>
        <w:spacing w:after="0"/>
        <w:jc w:val="left"/>
      </w:pPr>
      <w:r>
        <w:rPr>
          <w:rFonts w:ascii="Verdana" w:eastAsia="Verdana" w:hAnsi="Verdana" w:cs="Verdana"/>
        </w:rPr>
        <w:t>Capítulo 2</w:t>
      </w:r>
    </w:p>
    <w:p w:rsidR="00894CAF" w:rsidRDefault="007D5EF4">
      <w:pPr>
        <w:pStyle w:val="Ttulo1"/>
        <w:numPr>
          <w:ilvl w:val="0"/>
          <w:numId w:val="1"/>
        </w:numPr>
        <w:spacing w:after="0"/>
        <w:ind w:left="709"/>
        <w:jc w:val="left"/>
      </w:pPr>
      <w:r>
        <w:rPr>
          <w:rFonts w:ascii="Verdana" w:eastAsia="Verdana" w:hAnsi="Verdana" w:cs="Verdana"/>
        </w:rPr>
        <w:t>Requisitos funcionais (casos de uso)</w:t>
      </w:r>
    </w:p>
    <w:p w:rsidR="00894CAF" w:rsidRDefault="007D5EF4">
      <w:pPr>
        <w:pStyle w:val="Ttulo2"/>
        <w:numPr>
          <w:ilvl w:val="1"/>
          <w:numId w:val="1"/>
        </w:numPr>
      </w:pPr>
      <w:r>
        <w:rPr>
          <w:rFonts w:ascii="Verdana" w:eastAsia="Verdana" w:hAnsi="Verdana" w:cs="Verdana"/>
        </w:rPr>
        <w:t>Visualização de Dados</w:t>
      </w: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bookmarkStart w:id="3" w:name="_heading=h.1fob9te" w:colFirst="0" w:colLast="0"/>
      <w:bookmarkEnd w:id="3"/>
      <w:r>
        <w:rPr>
          <w:rFonts w:ascii="Verdana" w:eastAsia="Verdana" w:hAnsi="Verdana" w:cs="Verdana"/>
          <w:color w:val="000000"/>
          <w:sz w:val="22"/>
          <w:szCs w:val="22"/>
        </w:rPr>
        <w:t>A visualiza</w:t>
      </w:r>
      <w:r>
        <w:rPr>
          <w:rFonts w:ascii="Verdana" w:eastAsia="Verdana" w:hAnsi="Verdana" w:cs="Verdana"/>
          <w:color w:val="000000"/>
          <w:sz w:val="22"/>
          <w:szCs w:val="22"/>
        </w:rPr>
        <w:t>ção de dados deverá ser feita por meio de uma lista de dados implícitos da vacina aplicada, no caso seria o nome da vacina, a data da aplicação, a data de revacinação, a assinatura (nome do aplica</w:t>
      </w:r>
      <w:r>
        <w:rPr>
          <w:rFonts w:ascii="Verdana" w:eastAsia="Verdana" w:hAnsi="Verdana" w:cs="Verdana"/>
          <w:sz w:val="22"/>
          <w:szCs w:val="22"/>
        </w:rPr>
        <w:t>m</w:t>
      </w:r>
      <w:r>
        <w:rPr>
          <w:rFonts w:ascii="Verdana" w:eastAsia="Verdana" w:hAnsi="Verdana" w:cs="Verdana"/>
          <w:color w:val="000000"/>
          <w:sz w:val="22"/>
          <w:szCs w:val="22"/>
        </w:rPr>
        <w:t>-te ou do local).</w:t>
      </w:r>
    </w:p>
    <w:p w:rsidR="00894CAF" w:rsidRDefault="00894CAF">
      <w:pPr>
        <w:pBdr>
          <w:top w:val="nil"/>
          <w:left w:val="nil"/>
          <w:bottom w:val="nil"/>
          <w:right w:val="nil"/>
          <w:between w:val="nil"/>
        </w:pBdr>
        <w:spacing w:before="60" w:after="60"/>
        <w:jc w:val="both"/>
        <w:rPr>
          <w:rFonts w:ascii="Verdana" w:eastAsia="Verdana" w:hAnsi="Verdana" w:cs="Verdana"/>
          <w:sz w:val="22"/>
          <w:szCs w:val="22"/>
        </w:rPr>
      </w:pPr>
    </w:p>
    <w:p w:rsidR="00894CAF" w:rsidRDefault="007D5EF4">
      <w:pPr>
        <w:keepNext/>
        <w:pBdr>
          <w:top w:val="nil"/>
          <w:left w:val="nil"/>
          <w:bottom w:val="nil"/>
          <w:right w:val="nil"/>
          <w:between w:val="nil"/>
        </w:pBdr>
        <w:spacing w:before="240" w:after="120"/>
        <w:rPr>
          <w:rFonts w:ascii="Arial" w:eastAsia="Arial" w:hAnsi="Arial" w:cs="Arial"/>
          <w:b/>
          <w:color w:val="000000"/>
          <w:sz w:val="24"/>
          <w:szCs w:val="24"/>
        </w:rPr>
      </w:pPr>
      <w:r>
        <w:rPr>
          <w:rFonts w:ascii="Verdana" w:eastAsia="Verdana" w:hAnsi="Verdana" w:cs="Verdana"/>
          <w:b/>
          <w:color w:val="000000"/>
          <w:sz w:val="24"/>
          <w:szCs w:val="24"/>
        </w:rPr>
        <w:t>[</w:t>
      </w:r>
      <w:r>
        <w:rPr>
          <w:rFonts w:ascii="Verdana" w:eastAsia="Verdana" w:hAnsi="Verdana" w:cs="Verdana"/>
          <w:b/>
          <w:sz w:val="24"/>
          <w:szCs w:val="24"/>
        </w:rPr>
        <w:t>VI</w:t>
      </w:r>
      <w:r>
        <w:rPr>
          <w:rFonts w:ascii="Verdana" w:eastAsia="Verdana" w:hAnsi="Verdana" w:cs="Verdana"/>
          <w:b/>
          <w:color w:val="000000"/>
          <w:sz w:val="24"/>
          <w:szCs w:val="24"/>
        </w:rPr>
        <w:t>001] Visualizar por data.</w:t>
      </w:r>
    </w:p>
    <w:p w:rsidR="00894CAF" w:rsidRDefault="007D5EF4">
      <w:pPr>
        <w:pBdr>
          <w:top w:val="nil"/>
          <w:left w:val="nil"/>
          <w:bottom w:val="nil"/>
          <w:right w:val="nil"/>
          <w:between w:val="nil"/>
        </w:pBdr>
        <w:spacing w:before="60" w:after="60"/>
        <w:ind w:left="709"/>
        <w:jc w:val="both"/>
        <w:rPr>
          <w:color w:val="000000"/>
          <w:sz w:val="22"/>
          <w:szCs w:val="22"/>
        </w:rPr>
      </w:pPr>
      <w:r>
        <w:rPr>
          <w:rFonts w:ascii="Verdana" w:eastAsia="Verdana" w:hAnsi="Verdana" w:cs="Verdana"/>
          <w:color w:val="000000"/>
          <w:sz w:val="22"/>
          <w:szCs w:val="22"/>
        </w:rPr>
        <w:t>Atrav</w:t>
      </w:r>
      <w:r>
        <w:rPr>
          <w:rFonts w:ascii="Verdana" w:eastAsia="Verdana" w:hAnsi="Verdana" w:cs="Verdana"/>
          <w:color w:val="000000"/>
          <w:sz w:val="22"/>
          <w:szCs w:val="22"/>
        </w:rPr>
        <w:t xml:space="preserve">és de uma interface </w:t>
      </w:r>
      <w:r>
        <w:rPr>
          <w:rFonts w:ascii="Verdana" w:eastAsia="Verdana" w:hAnsi="Verdana" w:cs="Verdana"/>
          <w:sz w:val="22"/>
          <w:szCs w:val="22"/>
        </w:rPr>
        <w:t>específica</w:t>
      </w:r>
      <w:r>
        <w:rPr>
          <w:rFonts w:ascii="Verdana" w:eastAsia="Verdana" w:hAnsi="Verdana" w:cs="Verdana"/>
          <w:color w:val="000000"/>
          <w:sz w:val="22"/>
          <w:szCs w:val="22"/>
        </w:rPr>
        <w:t xml:space="preserve"> para selecionar uma data (</w:t>
      </w:r>
      <w:proofErr w:type="spellStart"/>
      <w:proofErr w:type="gramStart"/>
      <w:r>
        <w:rPr>
          <w:rFonts w:ascii="Verdana" w:eastAsia="Verdana" w:hAnsi="Verdana" w:cs="Verdana"/>
          <w:color w:val="000000"/>
          <w:sz w:val="22"/>
          <w:szCs w:val="22"/>
        </w:rPr>
        <w:t>DatePicker</w:t>
      </w:r>
      <w:proofErr w:type="spellEnd"/>
      <w:proofErr w:type="gramEnd"/>
      <w:r>
        <w:rPr>
          <w:rFonts w:ascii="Verdana" w:eastAsia="Verdana" w:hAnsi="Verdana" w:cs="Verdana"/>
          <w:color w:val="000000"/>
          <w:sz w:val="22"/>
          <w:szCs w:val="22"/>
        </w:rPr>
        <w:t xml:space="preserve">), o usuário selecionar uma data em questão afim de achar as vacinas que foram aplicadas naquela data. </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Ator</w:t>
      </w:r>
      <w:r>
        <w:rPr>
          <w:rFonts w:ascii="Verdana" w:eastAsia="Verdana" w:hAnsi="Verdana" w:cs="Verdana"/>
          <w:color w:val="000000"/>
          <w:sz w:val="22"/>
          <w:szCs w:val="22"/>
        </w:rPr>
        <w:t>: Usuário (dono do animal).</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Entradas e pré-condições</w:t>
      </w:r>
      <w:r>
        <w:rPr>
          <w:rFonts w:ascii="Verdana" w:eastAsia="Verdana" w:hAnsi="Verdana" w:cs="Verdana"/>
          <w:color w:val="000000"/>
          <w:sz w:val="22"/>
          <w:szCs w:val="22"/>
        </w:rPr>
        <w:t xml:space="preserve">: </w:t>
      </w:r>
      <w:r>
        <w:rPr>
          <w:rFonts w:ascii="Verdana" w:eastAsia="Verdana" w:hAnsi="Verdana" w:cs="Verdana"/>
          <w:sz w:val="22"/>
          <w:szCs w:val="22"/>
        </w:rPr>
        <w:t>É</w:t>
      </w:r>
      <w:r>
        <w:rPr>
          <w:rFonts w:ascii="Verdana" w:eastAsia="Verdana" w:hAnsi="Verdana" w:cs="Verdana"/>
          <w:color w:val="000000"/>
          <w:sz w:val="22"/>
          <w:szCs w:val="22"/>
        </w:rPr>
        <w:t xml:space="preserve"> necessário ter conexão </w:t>
      </w:r>
      <w:r>
        <w:rPr>
          <w:rFonts w:ascii="Verdana" w:eastAsia="Verdana" w:hAnsi="Verdana" w:cs="Verdana"/>
          <w:color w:val="000000"/>
          <w:sz w:val="22"/>
          <w:szCs w:val="22"/>
        </w:rPr>
        <w:t>com a internet, e ter um dispositivo eletrônico que de a possibilidade a conexão com a internet, e já ter dados previamente salvos para realizar a consulta.</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rFonts w:ascii="Verdana" w:eastAsia="Verdana" w:hAnsi="Verdana" w:cs="Verdana"/>
          <w:sz w:val="22"/>
          <w:szCs w:val="22"/>
        </w:rPr>
      </w:pPr>
      <w:r>
        <w:rPr>
          <w:rFonts w:ascii="Verdana" w:eastAsia="Verdana" w:hAnsi="Verdana" w:cs="Verdana"/>
          <w:b/>
          <w:color w:val="000000"/>
          <w:sz w:val="22"/>
          <w:szCs w:val="22"/>
        </w:rPr>
        <w:t xml:space="preserve">Saídas e </w:t>
      </w:r>
      <w:proofErr w:type="gramStart"/>
      <w:r>
        <w:rPr>
          <w:rFonts w:ascii="Verdana" w:eastAsia="Verdana" w:hAnsi="Verdana" w:cs="Verdana"/>
          <w:b/>
          <w:color w:val="000000"/>
          <w:sz w:val="22"/>
          <w:szCs w:val="22"/>
        </w:rPr>
        <w:t>pós condições</w:t>
      </w:r>
      <w:proofErr w:type="gramEnd"/>
      <w:r>
        <w:rPr>
          <w:rFonts w:ascii="Verdana" w:eastAsia="Verdana" w:hAnsi="Verdana" w:cs="Verdana"/>
          <w:color w:val="000000"/>
          <w:sz w:val="22"/>
          <w:szCs w:val="22"/>
        </w:rPr>
        <w:t xml:space="preserve">: </w:t>
      </w:r>
      <w:r>
        <w:rPr>
          <w:rFonts w:ascii="Verdana" w:eastAsia="Verdana" w:hAnsi="Verdana" w:cs="Verdana"/>
          <w:sz w:val="22"/>
          <w:szCs w:val="22"/>
        </w:rPr>
        <w:t>Exibir</w:t>
      </w:r>
      <w:r>
        <w:rPr>
          <w:rFonts w:ascii="Verdana" w:eastAsia="Verdana" w:hAnsi="Verdana" w:cs="Verdana"/>
          <w:color w:val="000000"/>
          <w:sz w:val="22"/>
          <w:szCs w:val="22"/>
        </w:rPr>
        <w:t xml:space="preserve"> os dados de </w:t>
      </w:r>
      <w:r>
        <w:rPr>
          <w:rFonts w:ascii="Verdana" w:eastAsia="Verdana" w:hAnsi="Verdana" w:cs="Verdana"/>
          <w:sz w:val="22"/>
          <w:szCs w:val="22"/>
        </w:rPr>
        <w:t>maneira</w:t>
      </w:r>
      <w:r>
        <w:rPr>
          <w:rFonts w:ascii="Verdana" w:eastAsia="Verdana" w:hAnsi="Verdana" w:cs="Verdana"/>
          <w:color w:val="000000"/>
          <w:sz w:val="22"/>
          <w:szCs w:val="22"/>
        </w:rPr>
        <w:t xml:space="preserve"> organizad</w:t>
      </w:r>
      <w:r>
        <w:rPr>
          <w:rFonts w:ascii="Verdana" w:eastAsia="Verdana" w:hAnsi="Verdana" w:cs="Verdana"/>
          <w:sz w:val="22"/>
          <w:szCs w:val="22"/>
        </w:rPr>
        <w:t>a</w:t>
      </w:r>
      <w:r>
        <w:rPr>
          <w:rFonts w:ascii="Verdana" w:eastAsia="Verdana" w:hAnsi="Verdana" w:cs="Verdana"/>
          <w:color w:val="000000"/>
          <w:sz w:val="22"/>
          <w:szCs w:val="22"/>
        </w:rPr>
        <w:t xml:space="preserve">, de forma que identifique toda a descrição da vacina, </w:t>
      </w:r>
      <w:r>
        <w:rPr>
          <w:rFonts w:ascii="Verdana" w:eastAsia="Verdana" w:hAnsi="Verdana" w:cs="Verdana"/>
          <w:sz w:val="22"/>
          <w:szCs w:val="22"/>
        </w:rPr>
        <w:t xml:space="preserve">e que o design possa se adequar ao dispositivo que o usuário utilizar (mobile, </w:t>
      </w:r>
      <w:proofErr w:type="spellStart"/>
      <w:r>
        <w:rPr>
          <w:rFonts w:ascii="Verdana" w:eastAsia="Verdana" w:hAnsi="Verdana" w:cs="Verdana"/>
          <w:sz w:val="22"/>
          <w:szCs w:val="22"/>
        </w:rPr>
        <w:t>tablet</w:t>
      </w:r>
      <w:proofErr w:type="spellEnd"/>
      <w:r>
        <w:rPr>
          <w:rFonts w:ascii="Verdana" w:eastAsia="Verdana" w:hAnsi="Verdana" w:cs="Verdana"/>
          <w:sz w:val="22"/>
          <w:szCs w:val="22"/>
        </w:rPr>
        <w:t xml:space="preserve"> ou </w:t>
      </w:r>
      <w:proofErr w:type="spellStart"/>
      <w:r>
        <w:rPr>
          <w:rFonts w:ascii="Verdana" w:eastAsia="Verdana" w:hAnsi="Verdana" w:cs="Verdana"/>
          <w:sz w:val="22"/>
          <w:szCs w:val="22"/>
        </w:rPr>
        <w:t>pc</w:t>
      </w:r>
      <w:proofErr w:type="spellEnd"/>
      <w:r>
        <w:rPr>
          <w:rFonts w:ascii="Verdana" w:eastAsia="Verdana" w:hAnsi="Verdana" w:cs="Verdana"/>
          <w:sz w:val="22"/>
          <w:szCs w:val="22"/>
        </w:rPr>
        <w:t>).</w:t>
      </w:r>
    </w:p>
    <w:p w:rsidR="00894CAF" w:rsidRDefault="00894CAF">
      <w:pPr>
        <w:pBdr>
          <w:top w:val="nil"/>
          <w:left w:val="nil"/>
          <w:bottom w:val="nil"/>
          <w:right w:val="nil"/>
          <w:between w:val="nil"/>
        </w:pBdr>
        <w:spacing w:before="60" w:after="60"/>
        <w:ind w:left="578" w:hanging="578"/>
        <w:jc w:val="both"/>
        <w:rPr>
          <w:rFonts w:ascii="Verdana" w:eastAsia="Verdana" w:hAnsi="Verdana" w:cs="Verdana"/>
          <w:color w:val="000000"/>
          <w:sz w:val="22"/>
          <w:szCs w:val="22"/>
        </w:rPr>
      </w:pPr>
    </w:p>
    <w:p w:rsidR="00894CAF" w:rsidRDefault="007D5EF4">
      <w:r>
        <w:rPr>
          <w:rFonts w:ascii="Verdana" w:eastAsia="Verdana" w:hAnsi="Verdana" w:cs="Verdana"/>
          <w:b/>
          <w:sz w:val="24"/>
          <w:szCs w:val="24"/>
        </w:rPr>
        <w:t>[VI002] Buscar por nome.</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color w:val="000000"/>
          <w:sz w:val="22"/>
          <w:szCs w:val="22"/>
        </w:rPr>
        <w:t xml:space="preserve">Através de uma interface </w:t>
      </w:r>
      <w:r>
        <w:rPr>
          <w:rFonts w:ascii="Verdana" w:eastAsia="Verdana" w:hAnsi="Verdana" w:cs="Verdana"/>
          <w:sz w:val="22"/>
          <w:szCs w:val="22"/>
        </w:rPr>
        <w:t>específica</w:t>
      </w:r>
      <w:r>
        <w:rPr>
          <w:rFonts w:ascii="Verdana" w:eastAsia="Verdana" w:hAnsi="Verdana" w:cs="Verdana"/>
          <w:color w:val="000000"/>
          <w:sz w:val="22"/>
          <w:szCs w:val="22"/>
        </w:rPr>
        <w:t xml:space="preserve"> para introduzir dados de forma textual (Input), o usuário poderá pesquisar pelo nome da vacina em questão </w:t>
      </w:r>
      <w:proofErr w:type="gramStart"/>
      <w:r>
        <w:rPr>
          <w:rFonts w:ascii="Verdana" w:eastAsia="Verdana" w:hAnsi="Verdana" w:cs="Verdana"/>
          <w:color w:val="000000"/>
          <w:sz w:val="22"/>
          <w:szCs w:val="22"/>
        </w:rPr>
        <w:t>afim de</w:t>
      </w:r>
      <w:proofErr w:type="gramEnd"/>
      <w:r>
        <w:rPr>
          <w:rFonts w:ascii="Verdana" w:eastAsia="Verdana" w:hAnsi="Verdana" w:cs="Verdana"/>
          <w:color w:val="000000"/>
          <w:sz w:val="22"/>
          <w:szCs w:val="22"/>
        </w:rPr>
        <w:t xml:space="preserve"> achar as vacinas que foram aplicadas naquela data. </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Ator</w:t>
      </w:r>
      <w:r>
        <w:rPr>
          <w:rFonts w:ascii="Verdana" w:eastAsia="Verdana" w:hAnsi="Verdana" w:cs="Verdana"/>
          <w:color w:val="000000"/>
          <w:sz w:val="22"/>
          <w:szCs w:val="22"/>
        </w:rPr>
        <w:t>: Usuário (dono do animal).</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Entradas e pré-condições</w:t>
      </w:r>
      <w:r>
        <w:rPr>
          <w:rFonts w:ascii="Verdana" w:eastAsia="Verdana" w:hAnsi="Verdana" w:cs="Verdana"/>
          <w:color w:val="000000"/>
          <w:sz w:val="22"/>
          <w:szCs w:val="22"/>
        </w:rPr>
        <w:t xml:space="preserve">: </w:t>
      </w:r>
      <w:r>
        <w:rPr>
          <w:rFonts w:ascii="Verdana" w:eastAsia="Verdana" w:hAnsi="Verdana" w:cs="Verdana"/>
          <w:sz w:val="22"/>
          <w:szCs w:val="22"/>
        </w:rPr>
        <w:t>É</w:t>
      </w:r>
      <w:r>
        <w:rPr>
          <w:rFonts w:ascii="Verdana" w:eastAsia="Verdana" w:hAnsi="Verdana" w:cs="Verdana"/>
          <w:color w:val="000000"/>
          <w:sz w:val="22"/>
          <w:szCs w:val="22"/>
        </w:rPr>
        <w:t xml:space="preserve"> necessário ter conexão com </w:t>
      </w:r>
      <w:r>
        <w:rPr>
          <w:rFonts w:ascii="Verdana" w:eastAsia="Verdana" w:hAnsi="Verdana" w:cs="Verdana"/>
          <w:color w:val="000000"/>
          <w:sz w:val="22"/>
          <w:szCs w:val="22"/>
        </w:rPr>
        <w:t xml:space="preserve">a internet, e ter um dispositivo eletrônico que de a possibilidade a conexão com a internet, e já ter dados previamente salvos para realizar a </w:t>
      </w:r>
      <w:proofErr w:type="gramStart"/>
      <w:r>
        <w:rPr>
          <w:rFonts w:ascii="Verdana" w:eastAsia="Verdana" w:hAnsi="Verdana" w:cs="Verdana"/>
          <w:color w:val="000000"/>
          <w:sz w:val="22"/>
          <w:szCs w:val="22"/>
        </w:rPr>
        <w:t>consulta</w:t>
      </w:r>
      <w:proofErr w:type="gramEnd"/>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rFonts w:ascii="Verdana" w:eastAsia="Verdana" w:hAnsi="Verdana" w:cs="Verdana"/>
          <w:sz w:val="22"/>
          <w:szCs w:val="22"/>
        </w:rPr>
      </w:pPr>
      <w:r>
        <w:rPr>
          <w:rFonts w:ascii="Verdana" w:eastAsia="Verdana" w:hAnsi="Verdana" w:cs="Verdana"/>
          <w:b/>
          <w:color w:val="000000"/>
          <w:sz w:val="22"/>
          <w:szCs w:val="22"/>
        </w:rPr>
        <w:t xml:space="preserve">Saídas e </w:t>
      </w:r>
      <w:proofErr w:type="gramStart"/>
      <w:r>
        <w:rPr>
          <w:rFonts w:ascii="Verdana" w:eastAsia="Verdana" w:hAnsi="Verdana" w:cs="Verdana"/>
          <w:b/>
          <w:color w:val="000000"/>
          <w:sz w:val="22"/>
          <w:szCs w:val="22"/>
        </w:rPr>
        <w:t>pós condições</w:t>
      </w:r>
      <w:proofErr w:type="gramEnd"/>
      <w:r>
        <w:rPr>
          <w:rFonts w:ascii="Verdana" w:eastAsia="Verdana" w:hAnsi="Verdana" w:cs="Verdana"/>
          <w:color w:val="000000"/>
          <w:sz w:val="22"/>
          <w:szCs w:val="22"/>
        </w:rPr>
        <w:t xml:space="preserve">: </w:t>
      </w:r>
      <w:r>
        <w:rPr>
          <w:rFonts w:ascii="Verdana" w:eastAsia="Verdana" w:hAnsi="Verdana" w:cs="Verdana"/>
          <w:sz w:val="22"/>
          <w:szCs w:val="22"/>
        </w:rPr>
        <w:t>Exibir os dados de maneira organizada, de forma que identifique toda a descriçã</w:t>
      </w:r>
      <w:r>
        <w:rPr>
          <w:rFonts w:ascii="Verdana" w:eastAsia="Verdana" w:hAnsi="Verdana" w:cs="Verdana"/>
          <w:sz w:val="22"/>
          <w:szCs w:val="22"/>
        </w:rPr>
        <w:t xml:space="preserve">o da vacina, e que o design possa se adequar ao dispositivo que o usuário utilizar (mobile, </w:t>
      </w:r>
      <w:proofErr w:type="spellStart"/>
      <w:r>
        <w:rPr>
          <w:rFonts w:ascii="Verdana" w:eastAsia="Verdana" w:hAnsi="Verdana" w:cs="Verdana"/>
          <w:sz w:val="22"/>
          <w:szCs w:val="22"/>
        </w:rPr>
        <w:t>tablet</w:t>
      </w:r>
      <w:proofErr w:type="spellEnd"/>
      <w:r>
        <w:rPr>
          <w:rFonts w:ascii="Verdana" w:eastAsia="Verdana" w:hAnsi="Verdana" w:cs="Verdana"/>
          <w:sz w:val="22"/>
          <w:szCs w:val="22"/>
        </w:rPr>
        <w:t xml:space="preserve"> ou </w:t>
      </w:r>
      <w:proofErr w:type="spellStart"/>
      <w:r>
        <w:rPr>
          <w:rFonts w:ascii="Verdana" w:eastAsia="Verdana" w:hAnsi="Verdana" w:cs="Verdana"/>
          <w:sz w:val="22"/>
          <w:szCs w:val="22"/>
        </w:rPr>
        <w:t>pc</w:t>
      </w:r>
      <w:proofErr w:type="spellEnd"/>
      <w:r>
        <w:rPr>
          <w:rFonts w:ascii="Verdana" w:eastAsia="Verdana" w:hAnsi="Verdana" w:cs="Verdana"/>
          <w:sz w:val="22"/>
          <w:szCs w:val="22"/>
        </w:rPr>
        <w:t>).</w:t>
      </w: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lastRenderedPageBreak/>
        <w:t>[VI003] Visualizar Alerta</w:t>
      </w: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sz w:val="22"/>
          <w:szCs w:val="22"/>
        </w:rPr>
        <w:t xml:space="preserve">Através de um </w:t>
      </w:r>
      <w:proofErr w:type="spellStart"/>
      <w:r>
        <w:rPr>
          <w:rFonts w:ascii="Verdana" w:eastAsia="Verdana" w:hAnsi="Verdana" w:cs="Verdana"/>
          <w:sz w:val="22"/>
          <w:szCs w:val="22"/>
        </w:rPr>
        <w:t>push</w:t>
      </w:r>
      <w:proofErr w:type="spellEnd"/>
      <w:r>
        <w:rPr>
          <w:rFonts w:ascii="Verdana" w:eastAsia="Verdana" w:hAnsi="Verdana" w:cs="Verdana"/>
          <w:sz w:val="22"/>
          <w:szCs w:val="22"/>
        </w:rPr>
        <w:t xml:space="preserve"> </w:t>
      </w:r>
      <w:proofErr w:type="spellStart"/>
      <w:r>
        <w:rPr>
          <w:rFonts w:ascii="Verdana" w:eastAsia="Verdana" w:hAnsi="Verdana" w:cs="Verdana"/>
          <w:sz w:val="22"/>
          <w:szCs w:val="22"/>
        </w:rPr>
        <w:t>notification</w:t>
      </w:r>
      <w:proofErr w:type="spellEnd"/>
      <w:r>
        <w:rPr>
          <w:rFonts w:ascii="Verdana" w:eastAsia="Verdana" w:hAnsi="Verdana" w:cs="Verdana"/>
          <w:sz w:val="22"/>
          <w:szCs w:val="22"/>
        </w:rPr>
        <w:t xml:space="preserve"> (</w:t>
      </w:r>
      <w:r>
        <w:rPr>
          <w:rFonts w:ascii="Verdana" w:eastAsia="Verdana" w:hAnsi="Verdana" w:cs="Verdana"/>
          <w:smallCaps/>
          <w:sz w:val="22"/>
          <w:szCs w:val="22"/>
        </w:rPr>
        <w:t>É</w:t>
      </w:r>
      <w:r>
        <w:rPr>
          <w:rFonts w:ascii="Verdana" w:eastAsia="Verdana" w:hAnsi="Verdana" w:cs="Verdana"/>
          <w:sz w:val="22"/>
          <w:szCs w:val="22"/>
        </w:rPr>
        <w:t xml:space="preserve"> uma notificação que o usuário recebe em um aplicativo de smartphone, </w:t>
      </w:r>
      <w:proofErr w:type="spellStart"/>
      <w:r>
        <w:rPr>
          <w:rFonts w:ascii="Verdana" w:eastAsia="Verdana" w:hAnsi="Verdana" w:cs="Verdana"/>
          <w:sz w:val="22"/>
          <w:szCs w:val="22"/>
        </w:rPr>
        <w:t>tablet</w:t>
      </w:r>
      <w:proofErr w:type="spellEnd"/>
      <w:r>
        <w:rPr>
          <w:rFonts w:ascii="Verdana" w:eastAsia="Verdana" w:hAnsi="Verdana" w:cs="Verdana"/>
          <w:sz w:val="22"/>
          <w:szCs w:val="22"/>
        </w:rPr>
        <w:t xml:space="preserve"> ou em um nav</w:t>
      </w:r>
      <w:r>
        <w:rPr>
          <w:rFonts w:ascii="Verdana" w:eastAsia="Verdana" w:hAnsi="Verdana" w:cs="Verdana"/>
          <w:sz w:val="22"/>
          <w:szCs w:val="22"/>
        </w:rPr>
        <w:t>egador sem requisitá-la), o usuário irá receber uma informação ao qual já foi cadastrada previamente no caso [SV005] (Criar Alerta).</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Entradas e pré-condições</w:t>
      </w:r>
      <w:r>
        <w:rPr>
          <w:rFonts w:ascii="Verdana" w:eastAsia="Verdana" w:hAnsi="Verdana" w:cs="Verdana"/>
          <w:sz w:val="22"/>
          <w:szCs w:val="22"/>
        </w:rPr>
        <w:t xml:space="preserve">: </w:t>
      </w:r>
      <w:r>
        <w:rPr>
          <w:rFonts w:ascii="Verdana" w:eastAsia="Verdana" w:hAnsi="Verdana" w:cs="Verdana"/>
          <w:sz w:val="22"/>
          <w:szCs w:val="22"/>
        </w:rPr>
        <w:t xml:space="preserve">É necessário ter conexão com a internet, e ter um dispositivo eletrônico que de a possibilidade a conexão com a internet, e já ter dados previamente salvos para realizar essa </w:t>
      </w:r>
      <w:proofErr w:type="gramStart"/>
      <w:r>
        <w:rPr>
          <w:rFonts w:ascii="Verdana" w:eastAsia="Verdana" w:hAnsi="Verdana" w:cs="Verdana"/>
          <w:sz w:val="22"/>
          <w:szCs w:val="22"/>
        </w:rPr>
        <w:t>ação</w:t>
      </w:r>
      <w:proofErr w:type="gramEnd"/>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Mostra um feedback (reportar visualmente atrav</w:t>
      </w:r>
      <w:r>
        <w:rPr>
          <w:rFonts w:ascii="Verdana" w:eastAsia="Verdana" w:hAnsi="Verdana" w:cs="Verdana"/>
          <w:sz w:val="22"/>
          <w:szCs w:val="22"/>
        </w:rPr>
        <w:t xml:space="preserve">és de um </w:t>
      </w:r>
      <w:proofErr w:type="spellStart"/>
      <w:r>
        <w:rPr>
          <w:rFonts w:ascii="Verdana" w:eastAsia="Verdana" w:hAnsi="Verdana" w:cs="Verdana"/>
          <w:sz w:val="22"/>
          <w:szCs w:val="22"/>
        </w:rPr>
        <w:t>push</w:t>
      </w:r>
      <w:proofErr w:type="spellEnd"/>
      <w:r>
        <w:rPr>
          <w:rFonts w:ascii="Verdana" w:eastAsia="Verdana" w:hAnsi="Verdana" w:cs="Verdana"/>
          <w:sz w:val="22"/>
          <w:szCs w:val="22"/>
        </w:rPr>
        <w:t xml:space="preserve"> </w:t>
      </w:r>
      <w:proofErr w:type="spellStart"/>
      <w:r>
        <w:rPr>
          <w:rFonts w:ascii="Verdana" w:eastAsia="Verdana" w:hAnsi="Verdana" w:cs="Verdana"/>
          <w:sz w:val="22"/>
          <w:szCs w:val="22"/>
        </w:rPr>
        <w:t>notification</w:t>
      </w:r>
      <w:proofErr w:type="spellEnd"/>
      <w:r>
        <w:rPr>
          <w:rFonts w:ascii="Verdana" w:eastAsia="Verdana" w:hAnsi="Verdana" w:cs="Verdana"/>
          <w:sz w:val="22"/>
          <w:szCs w:val="22"/>
        </w:rPr>
        <w:t>), e assim o usuário visualizará o alerta que o mesmo criou anteriormente.</w:t>
      </w:r>
    </w:p>
    <w:p w:rsidR="00894CAF" w:rsidRDefault="00894CAF">
      <w:pPr>
        <w:pBdr>
          <w:top w:val="nil"/>
          <w:left w:val="nil"/>
          <w:bottom w:val="nil"/>
          <w:right w:val="nil"/>
          <w:between w:val="nil"/>
        </w:pBdr>
        <w:spacing w:before="60" w:after="60"/>
        <w:ind w:left="578" w:hanging="578"/>
        <w:jc w:val="both"/>
        <w:rPr>
          <w:color w:val="000000"/>
          <w:sz w:val="22"/>
          <w:szCs w:val="22"/>
        </w:rPr>
      </w:pPr>
    </w:p>
    <w:p w:rsidR="00894CAF" w:rsidRDefault="00894CAF">
      <w:pPr>
        <w:keepNext/>
        <w:pBdr>
          <w:top w:val="nil"/>
          <w:left w:val="nil"/>
          <w:bottom w:val="nil"/>
          <w:right w:val="nil"/>
          <w:between w:val="nil"/>
        </w:pBdr>
        <w:spacing w:before="240" w:after="120"/>
        <w:rPr>
          <w:rFonts w:ascii="Verdana" w:eastAsia="Verdana" w:hAnsi="Verdana" w:cs="Verdana"/>
          <w:b/>
          <w:color w:val="000000"/>
          <w:sz w:val="24"/>
          <w:szCs w:val="24"/>
        </w:rPr>
      </w:pPr>
    </w:p>
    <w:p w:rsidR="00894CAF" w:rsidRDefault="007D5EF4">
      <w:pPr>
        <w:pStyle w:val="Ttulo2"/>
        <w:numPr>
          <w:ilvl w:val="1"/>
          <w:numId w:val="1"/>
        </w:numPr>
      </w:pPr>
      <w:r>
        <w:rPr>
          <w:rFonts w:ascii="Verdana" w:eastAsia="Verdana" w:hAnsi="Verdana" w:cs="Verdana"/>
        </w:rPr>
        <w:t>Salvar Dados</w:t>
      </w:r>
    </w:p>
    <w:p w:rsidR="00894CAF" w:rsidRDefault="007D5EF4">
      <w:pPr>
        <w:keepNext/>
        <w:pBdr>
          <w:top w:val="nil"/>
          <w:left w:val="nil"/>
          <w:bottom w:val="nil"/>
          <w:right w:val="nil"/>
          <w:between w:val="nil"/>
        </w:pBdr>
        <w:spacing w:before="240" w:after="120"/>
        <w:rPr>
          <w:rFonts w:ascii="Arial" w:eastAsia="Arial" w:hAnsi="Arial" w:cs="Arial"/>
          <w:b/>
          <w:color w:val="000000"/>
          <w:sz w:val="24"/>
          <w:szCs w:val="24"/>
        </w:rPr>
      </w:pPr>
      <w:r>
        <w:rPr>
          <w:rFonts w:ascii="Verdana" w:eastAsia="Verdana" w:hAnsi="Verdana" w:cs="Verdana"/>
          <w:b/>
          <w:color w:val="000000"/>
          <w:sz w:val="24"/>
          <w:szCs w:val="24"/>
        </w:rPr>
        <w:t>[</w:t>
      </w:r>
      <w:r>
        <w:rPr>
          <w:rFonts w:ascii="Verdana" w:eastAsia="Verdana" w:hAnsi="Verdana" w:cs="Verdana"/>
          <w:b/>
          <w:sz w:val="24"/>
          <w:szCs w:val="24"/>
        </w:rPr>
        <w:t>SV</w:t>
      </w:r>
      <w:r>
        <w:rPr>
          <w:rFonts w:ascii="Verdana" w:eastAsia="Verdana" w:hAnsi="Verdana" w:cs="Verdana"/>
          <w:b/>
          <w:color w:val="000000"/>
          <w:sz w:val="24"/>
          <w:szCs w:val="24"/>
        </w:rPr>
        <w:t>001] Salvar Vacina</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color w:val="000000"/>
          <w:sz w:val="22"/>
          <w:szCs w:val="22"/>
        </w:rPr>
        <w:t>Salvar os dados deverá ser feito por meio de um formulário que conta com atributos implícitos da vacina aplicada, no c</w:t>
      </w:r>
      <w:r>
        <w:rPr>
          <w:rFonts w:ascii="Verdana" w:eastAsia="Verdana" w:hAnsi="Verdana" w:cs="Verdana"/>
          <w:color w:val="000000"/>
          <w:sz w:val="22"/>
          <w:szCs w:val="22"/>
        </w:rPr>
        <w:t>aso seria o nome da vacina, a data da aplicação, a data de revacinação, a assinatura (nome do aplicam-te ou do local).</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Ator</w:t>
      </w:r>
      <w:r>
        <w:rPr>
          <w:rFonts w:ascii="Verdana" w:eastAsia="Verdana" w:hAnsi="Verdana" w:cs="Verdana"/>
          <w:color w:val="000000"/>
          <w:sz w:val="22"/>
          <w:szCs w:val="22"/>
        </w:rPr>
        <w:t>: Usuário (dono do animal).</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Entradas e pré-condições</w:t>
      </w:r>
      <w:r>
        <w:rPr>
          <w:rFonts w:ascii="Verdana" w:eastAsia="Verdana" w:hAnsi="Verdana" w:cs="Verdana"/>
          <w:color w:val="000000"/>
          <w:sz w:val="22"/>
          <w:szCs w:val="22"/>
        </w:rPr>
        <w:t xml:space="preserve">: </w:t>
      </w:r>
      <w:r>
        <w:rPr>
          <w:rFonts w:ascii="Verdana" w:eastAsia="Verdana" w:hAnsi="Verdana" w:cs="Verdana"/>
          <w:sz w:val="22"/>
          <w:szCs w:val="22"/>
        </w:rPr>
        <w:t>É</w:t>
      </w:r>
      <w:r>
        <w:rPr>
          <w:rFonts w:ascii="Verdana" w:eastAsia="Verdana" w:hAnsi="Verdana" w:cs="Verdana"/>
          <w:color w:val="000000"/>
          <w:sz w:val="22"/>
          <w:szCs w:val="22"/>
        </w:rPr>
        <w:t xml:space="preserve"> necess</w:t>
      </w:r>
      <w:r>
        <w:rPr>
          <w:rFonts w:ascii="Verdana" w:eastAsia="Verdana" w:hAnsi="Verdana" w:cs="Verdana"/>
          <w:color w:val="000000"/>
          <w:sz w:val="22"/>
          <w:szCs w:val="22"/>
        </w:rPr>
        <w:t>ário ter conexão com a internet, e ter um dispositivo eletrônico que de a possibilidade a conexão com a internet.</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Pr>
          <w:rFonts w:ascii="Verdana" w:eastAsia="Verdana" w:hAnsi="Verdana" w:cs="Verdana"/>
          <w:b/>
          <w:color w:val="000000"/>
          <w:sz w:val="22"/>
          <w:szCs w:val="22"/>
        </w:rPr>
        <w:t xml:space="preserve">Saídas e </w:t>
      </w:r>
      <w:proofErr w:type="gramStart"/>
      <w:r>
        <w:rPr>
          <w:rFonts w:ascii="Verdana" w:eastAsia="Verdana" w:hAnsi="Verdana" w:cs="Verdana"/>
          <w:b/>
          <w:color w:val="000000"/>
          <w:sz w:val="22"/>
          <w:szCs w:val="22"/>
        </w:rPr>
        <w:t>pós condições</w:t>
      </w:r>
      <w:proofErr w:type="gramEnd"/>
      <w:r>
        <w:rPr>
          <w:rFonts w:ascii="Verdana" w:eastAsia="Verdana" w:hAnsi="Verdana" w:cs="Verdana"/>
          <w:color w:val="000000"/>
          <w:sz w:val="22"/>
          <w:szCs w:val="22"/>
        </w:rPr>
        <w:t xml:space="preserve">: Mostra um feedback </w:t>
      </w:r>
      <w:r>
        <w:rPr>
          <w:rFonts w:ascii="Verdana" w:eastAsia="Verdana" w:hAnsi="Verdana" w:cs="Verdana"/>
          <w:sz w:val="22"/>
          <w:szCs w:val="22"/>
        </w:rPr>
        <w:t>(reportar visualmente através de uma caixa de diálogo)</w:t>
      </w:r>
      <w:r>
        <w:rPr>
          <w:rFonts w:ascii="Verdana" w:eastAsia="Verdana" w:hAnsi="Verdana" w:cs="Verdana"/>
          <w:color w:val="000000"/>
          <w:sz w:val="22"/>
          <w:szCs w:val="22"/>
        </w:rPr>
        <w:t xml:space="preserve"> seja positiva ou negativa, no ato de submet</w:t>
      </w:r>
      <w:r>
        <w:rPr>
          <w:rFonts w:ascii="Verdana" w:eastAsia="Verdana" w:hAnsi="Verdana" w:cs="Verdana"/>
          <w:color w:val="000000"/>
          <w:sz w:val="22"/>
          <w:szCs w:val="22"/>
        </w:rPr>
        <w:t>er uma nova vacina, e assim o usuário saberá se os dados foram salvos ou não.</w:t>
      </w:r>
    </w:p>
    <w:p w:rsidR="00953617" w:rsidRDefault="00953617">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p>
    <w:p w:rsidR="00953617" w:rsidRDefault="00953617">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p>
    <w:p w:rsidR="00A64973" w:rsidRDefault="00A64973">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sidRPr="00A64973">
        <w:rPr>
          <w:rFonts w:ascii="Verdana" w:eastAsia="Verdana" w:hAnsi="Verdana" w:cs="Verdana"/>
          <w:color w:val="000000"/>
          <w:sz w:val="22"/>
          <w:szCs w:val="22"/>
        </w:rPr>
        <w:lastRenderedPageBreak/>
        <w:drawing>
          <wp:inline distT="0" distB="0" distL="0" distR="0" wp14:anchorId="18000EB8" wp14:editId="236D49E1">
            <wp:extent cx="5612130" cy="183705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837055"/>
                    </a:xfrm>
                    <a:prstGeom prst="rect">
                      <a:avLst/>
                    </a:prstGeom>
                  </pic:spPr>
                </pic:pic>
              </a:graphicData>
            </a:graphic>
          </wp:inline>
        </w:drawing>
      </w:r>
    </w:p>
    <w:p w:rsidR="00A64973" w:rsidRDefault="00A64973">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t>[SV002] Cadastro do Perfil do Usuário.</w:t>
      </w: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sz w:val="22"/>
          <w:szCs w:val="22"/>
        </w:rPr>
        <w:t>Para o usuário utilizar o aplicativo, será necessário o cadastramento do mesmo, através de um formulário com algumas informações pessoais a</w:t>
      </w:r>
      <w:r>
        <w:rPr>
          <w:rFonts w:ascii="Verdana" w:eastAsia="Verdana" w:hAnsi="Verdana" w:cs="Verdana"/>
          <w:sz w:val="22"/>
          <w:szCs w:val="22"/>
        </w:rPr>
        <w:t xml:space="preserve"> serem adicionadas (como nome, data de nascimento, estado que mora e entre outras informações).</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Entradas e pré-condições</w:t>
      </w:r>
      <w:r>
        <w:rPr>
          <w:rFonts w:ascii="Verdana" w:eastAsia="Verdana" w:hAnsi="Verdana" w:cs="Verdana"/>
          <w:sz w:val="22"/>
          <w:szCs w:val="22"/>
        </w:rPr>
        <w:t>: É necessário ter conexão com a internet, e ter um dispositivo eletrônico que de a possibilidade a co</w:t>
      </w:r>
      <w:r>
        <w:rPr>
          <w:rFonts w:ascii="Verdana" w:eastAsia="Verdana" w:hAnsi="Verdana" w:cs="Verdana"/>
          <w:sz w:val="22"/>
          <w:szCs w:val="22"/>
        </w:rPr>
        <w:t>nexão com a internet, e ser a primeira vez que acessa o sistema.</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Mostra um feedback (reportar visualmente atrav</w:t>
      </w:r>
      <w:r>
        <w:rPr>
          <w:rFonts w:ascii="Verdana" w:eastAsia="Verdana" w:hAnsi="Verdana" w:cs="Verdana"/>
          <w:sz w:val="22"/>
          <w:szCs w:val="22"/>
        </w:rPr>
        <w:t>és de uma caixa de diálogo) seja positiva ou negativa, no ato criar uma conta, e assim o usuário saberá se os dados foram salvos ou não.</w:t>
      </w:r>
    </w:p>
    <w:p w:rsidR="00A64973" w:rsidRDefault="00A64973">
      <w:pPr>
        <w:spacing w:before="60" w:after="60"/>
        <w:ind w:left="578"/>
        <w:jc w:val="both"/>
        <w:rPr>
          <w:rFonts w:ascii="Verdana" w:eastAsia="Verdana" w:hAnsi="Verdana" w:cs="Verdana"/>
          <w:sz w:val="22"/>
          <w:szCs w:val="22"/>
        </w:rPr>
      </w:pPr>
    </w:p>
    <w:p w:rsidR="00A64973" w:rsidRDefault="00A64973">
      <w:pPr>
        <w:spacing w:before="60" w:after="60"/>
        <w:ind w:left="578"/>
        <w:jc w:val="both"/>
        <w:rPr>
          <w:rFonts w:ascii="Verdana" w:eastAsia="Verdana" w:hAnsi="Verdana" w:cs="Verdana"/>
          <w:sz w:val="22"/>
          <w:szCs w:val="22"/>
        </w:rPr>
      </w:pPr>
      <w:r w:rsidRPr="00A64973">
        <w:rPr>
          <w:rFonts w:ascii="Verdana" w:eastAsia="Verdana" w:hAnsi="Verdana" w:cs="Verdana"/>
          <w:sz w:val="22"/>
          <w:szCs w:val="22"/>
        </w:rPr>
        <w:drawing>
          <wp:inline distT="0" distB="0" distL="0" distR="0" wp14:anchorId="755CEB0F" wp14:editId="405A86F9">
            <wp:extent cx="5612130" cy="1547495"/>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1547495"/>
                    </a:xfrm>
                    <a:prstGeom prst="rect">
                      <a:avLst/>
                    </a:prstGeom>
                  </pic:spPr>
                </pic:pic>
              </a:graphicData>
            </a:graphic>
          </wp:inline>
        </w:drawing>
      </w:r>
    </w:p>
    <w:p w:rsidR="00894CAF" w:rsidRDefault="00894CAF">
      <w:pPr>
        <w:spacing w:before="60" w:after="60"/>
        <w:ind w:left="578"/>
        <w:jc w:val="both"/>
        <w:rPr>
          <w:rFonts w:ascii="Verdana" w:eastAsia="Verdana" w:hAnsi="Verdana" w:cs="Verdana"/>
          <w:sz w:val="22"/>
          <w:szCs w:val="22"/>
        </w:rPr>
      </w:pP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t xml:space="preserve"> [SV003] Cadastro de Perfil do Pet</w:t>
      </w: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sz w:val="22"/>
          <w:szCs w:val="22"/>
        </w:rPr>
        <w:t>Com os dados do usu</w:t>
      </w:r>
      <w:r>
        <w:rPr>
          <w:rFonts w:ascii="Verdana" w:eastAsia="Verdana" w:hAnsi="Verdana" w:cs="Verdana"/>
          <w:sz w:val="22"/>
          <w:szCs w:val="22"/>
        </w:rPr>
        <w:t>ário também será necessário colocar os dados do seu pet, em uma tela com formulário terá que ser preenchida com todos os dados pedidos do pet, sendo possível fazer cadastro de um ou mais pets.</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lastRenderedPageBreak/>
        <w:t>Entradas e pré-condições</w:t>
      </w:r>
      <w:r>
        <w:rPr>
          <w:rFonts w:ascii="Verdana" w:eastAsia="Verdana" w:hAnsi="Verdana" w:cs="Verdana"/>
          <w:sz w:val="22"/>
          <w:szCs w:val="22"/>
        </w:rPr>
        <w:t>: É n</w:t>
      </w:r>
      <w:r>
        <w:rPr>
          <w:rFonts w:ascii="Verdana" w:eastAsia="Verdana" w:hAnsi="Verdana" w:cs="Verdana"/>
          <w:sz w:val="22"/>
          <w:szCs w:val="22"/>
        </w:rPr>
        <w:t>ecessário ter conexão com a internet, e ter um dispositivo eletrônico que de a possibilidade a conexão com a internet, e ter o cadastro do usuário já feito.</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xml:space="preserve">: Mostra um feedback (reportar visualmente através de uma caixa de diálogo) </w:t>
      </w:r>
      <w:r>
        <w:rPr>
          <w:rFonts w:ascii="Verdana" w:eastAsia="Verdana" w:hAnsi="Verdana" w:cs="Verdana"/>
          <w:sz w:val="22"/>
          <w:szCs w:val="22"/>
        </w:rPr>
        <w:t>seja positiva ou negativa, no ato de cadastrar o seu(s) pet(s), e assim o usuário saberá se os dados foram salvos ou não.</w:t>
      </w:r>
    </w:p>
    <w:p w:rsidR="00A64973" w:rsidRDefault="00A64973">
      <w:pPr>
        <w:spacing w:before="60" w:after="60"/>
        <w:ind w:left="578"/>
        <w:jc w:val="both"/>
        <w:rPr>
          <w:rFonts w:ascii="Verdana" w:eastAsia="Verdana" w:hAnsi="Verdana" w:cs="Verdana"/>
          <w:sz w:val="22"/>
          <w:szCs w:val="22"/>
        </w:rPr>
      </w:pPr>
      <w:r w:rsidRPr="00A64973">
        <w:rPr>
          <w:rFonts w:ascii="Verdana" w:eastAsia="Verdana" w:hAnsi="Verdana" w:cs="Verdana"/>
          <w:sz w:val="22"/>
          <w:szCs w:val="22"/>
        </w:rPr>
        <w:drawing>
          <wp:inline distT="0" distB="0" distL="0" distR="0" wp14:anchorId="098F301C" wp14:editId="3C34CB20">
            <wp:extent cx="5612130" cy="192786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1927860"/>
                    </a:xfrm>
                    <a:prstGeom prst="rect">
                      <a:avLst/>
                    </a:prstGeom>
                  </pic:spPr>
                </pic:pic>
              </a:graphicData>
            </a:graphic>
          </wp:inline>
        </w:drawing>
      </w: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t>[SV004] Criar Alerta</w:t>
      </w: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sz w:val="22"/>
          <w:szCs w:val="22"/>
        </w:rPr>
        <w:t>Em uma tela do aplicativo será possível criar um lembrete para o usuário de uma futura consulta ou de ir ao veter</w:t>
      </w:r>
      <w:r>
        <w:rPr>
          <w:rFonts w:ascii="Verdana" w:eastAsia="Verdana" w:hAnsi="Verdana" w:cs="Verdana"/>
          <w:sz w:val="22"/>
          <w:szCs w:val="22"/>
        </w:rPr>
        <w:t>inário para vacinar o pet.</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Entradas e pré-condições</w:t>
      </w:r>
      <w:r>
        <w:rPr>
          <w:rFonts w:ascii="Verdana" w:eastAsia="Verdana" w:hAnsi="Verdana" w:cs="Verdana"/>
          <w:sz w:val="22"/>
          <w:szCs w:val="22"/>
        </w:rPr>
        <w:t>: É necessário ter conexão com a internet, e ter um dispositivo eletrônico que de a possibilidade a conexão com a internet.</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Mostra um feedback (re</w:t>
      </w:r>
      <w:r>
        <w:rPr>
          <w:rFonts w:ascii="Verdana" w:eastAsia="Verdana" w:hAnsi="Verdana" w:cs="Verdana"/>
          <w:sz w:val="22"/>
          <w:szCs w:val="22"/>
        </w:rPr>
        <w:t>portar visualmente através de uma caixa de diálogo) seja positiva ou negativa, no ato de criar uma notificação, e assim o usuário saberá se os dados foram salvos ou não.</w:t>
      </w:r>
    </w:p>
    <w:p w:rsidR="00894CAF" w:rsidRDefault="00894CAF">
      <w:pPr>
        <w:spacing w:before="60" w:after="60"/>
        <w:ind w:left="578"/>
        <w:jc w:val="both"/>
        <w:rPr>
          <w:rFonts w:ascii="Verdana" w:eastAsia="Verdana" w:hAnsi="Verdana" w:cs="Verdana"/>
          <w:sz w:val="22"/>
          <w:szCs w:val="22"/>
        </w:rPr>
      </w:pPr>
    </w:p>
    <w:p w:rsidR="00894CAF" w:rsidRDefault="00A64973">
      <w:pPr>
        <w:spacing w:before="60" w:after="60"/>
        <w:ind w:left="578"/>
        <w:jc w:val="both"/>
        <w:rPr>
          <w:rFonts w:ascii="Verdana" w:eastAsia="Verdana" w:hAnsi="Verdana" w:cs="Verdana"/>
          <w:sz w:val="22"/>
          <w:szCs w:val="22"/>
        </w:rPr>
      </w:pPr>
      <w:r w:rsidRPr="00A64973">
        <w:rPr>
          <w:rFonts w:ascii="Verdana" w:eastAsia="Verdana" w:hAnsi="Verdana" w:cs="Verdana"/>
          <w:sz w:val="22"/>
          <w:szCs w:val="22"/>
        </w:rPr>
        <w:drawing>
          <wp:inline distT="0" distB="0" distL="0" distR="0" wp14:anchorId="3B68780A" wp14:editId="3806CDA2">
            <wp:extent cx="5612130" cy="1372870"/>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372870"/>
                    </a:xfrm>
                    <a:prstGeom prst="rect">
                      <a:avLst/>
                    </a:prstGeom>
                  </pic:spPr>
                </pic:pic>
              </a:graphicData>
            </a:graphic>
          </wp:inline>
        </w:drawing>
      </w:r>
    </w:p>
    <w:p w:rsidR="00894CAF" w:rsidRDefault="00894CAF">
      <w:pPr>
        <w:pBdr>
          <w:top w:val="nil"/>
          <w:left w:val="nil"/>
          <w:bottom w:val="nil"/>
          <w:right w:val="nil"/>
          <w:between w:val="nil"/>
        </w:pBdr>
        <w:spacing w:before="60" w:after="60"/>
        <w:jc w:val="both"/>
        <w:rPr>
          <w:rFonts w:ascii="Verdana" w:eastAsia="Verdana" w:hAnsi="Verdana" w:cs="Verdana"/>
          <w:sz w:val="22"/>
          <w:szCs w:val="22"/>
        </w:rPr>
      </w:pPr>
    </w:p>
    <w:p w:rsidR="00894CAF" w:rsidRDefault="007D5EF4">
      <w:pPr>
        <w:pStyle w:val="Ttulo2"/>
        <w:numPr>
          <w:ilvl w:val="1"/>
          <w:numId w:val="1"/>
        </w:numPr>
      </w:pPr>
      <w:proofErr w:type="gramStart"/>
      <w:r>
        <w:rPr>
          <w:rFonts w:ascii="Verdana" w:eastAsia="Verdana" w:hAnsi="Verdana" w:cs="Verdana"/>
        </w:rPr>
        <w:lastRenderedPageBreak/>
        <w:t>Deletar</w:t>
      </w:r>
      <w:proofErr w:type="gramEnd"/>
      <w:r>
        <w:rPr>
          <w:rFonts w:ascii="Verdana" w:eastAsia="Verdana" w:hAnsi="Verdana" w:cs="Verdana"/>
        </w:rPr>
        <w:t xml:space="preserve"> Dados</w:t>
      </w:r>
    </w:p>
    <w:p w:rsidR="00894CAF" w:rsidRDefault="007D5EF4">
      <w:pPr>
        <w:keepNext/>
        <w:pBdr>
          <w:top w:val="nil"/>
          <w:left w:val="nil"/>
          <w:bottom w:val="nil"/>
          <w:right w:val="nil"/>
          <w:between w:val="nil"/>
        </w:pBdr>
        <w:spacing w:before="240" w:after="120"/>
        <w:rPr>
          <w:rFonts w:ascii="Arial" w:eastAsia="Arial" w:hAnsi="Arial" w:cs="Arial"/>
          <w:b/>
          <w:color w:val="000000"/>
          <w:sz w:val="24"/>
          <w:szCs w:val="24"/>
        </w:rPr>
      </w:pPr>
      <w:r>
        <w:rPr>
          <w:rFonts w:ascii="Verdana" w:eastAsia="Verdana" w:hAnsi="Verdana" w:cs="Verdana"/>
          <w:b/>
          <w:color w:val="000000"/>
          <w:sz w:val="24"/>
          <w:szCs w:val="24"/>
        </w:rPr>
        <w:t>[</w:t>
      </w:r>
      <w:r>
        <w:rPr>
          <w:rFonts w:ascii="Verdana" w:eastAsia="Verdana" w:hAnsi="Verdana" w:cs="Verdana"/>
          <w:b/>
          <w:sz w:val="24"/>
          <w:szCs w:val="24"/>
        </w:rPr>
        <w:t>DL</w:t>
      </w:r>
      <w:r>
        <w:rPr>
          <w:rFonts w:ascii="Verdana" w:eastAsia="Verdana" w:hAnsi="Verdana" w:cs="Verdana"/>
          <w:b/>
          <w:color w:val="000000"/>
          <w:sz w:val="24"/>
          <w:szCs w:val="24"/>
        </w:rPr>
        <w:t>00</w:t>
      </w:r>
      <w:r>
        <w:rPr>
          <w:rFonts w:ascii="Verdana" w:eastAsia="Verdana" w:hAnsi="Verdana" w:cs="Verdana"/>
          <w:b/>
          <w:sz w:val="24"/>
          <w:szCs w:val="24"/>
        </w:rPr>
        <w:t>1</w:t>
      </w:r>
      <w:r>
        <w:rPr>
          <w:rFonts w:ascii="Verdana" w:eastAsia="Verdana" w:hAnsi="Verdana" w:cs="Verdana"/>
          <w:b/>
          <w:color w:val="000000"/>
          <w:sz w:val="24"/>
          <w:szCs w:val="24"/>
        </w:rPr>
        <w:t xml:space="preserve">] </w:t>
      </w:r>
      <w:proofErr w:type="gramStart"/>
      <w:r>
        <w:rPr>
          <w:rFonts w:ascii="Verdana" w:eastAsia="Verdana" w:hAnsi="Verdana" w:cs="Verdana"/>
          <w:b/>
          <w:color w:val="000000"/>
          <w:sz w:val="24"/>
          <w:szCs w:val="24"/>
        </w:rPr>
        <w:t>Deletar</w:t>
      </w:r>
      <w:proofErr w:type="gramEnd"/>
      <w:r>
        <w:rPr>
          <w:rFonts w:ascii="Verdana" w:eastAsia="Verdana" w:hAnsi="Verdana" w:cs="Verdana"/>
          <w:b/>
          <w:color w:val="000000"/>
          <w:sz w:val="24"/>
          <w:szCs w:val="24"/>
        </w:rPr>
        <w:t xml:space="preserve"> Vacina</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sz w:val="22"/>
          <w:szCs w:val="22"/>
        </w:rPr>
        <w:t>O</w:t>
      </w:r>
      <w:r>
        <w:rPr>
          <w:rFonts w:ascii="Verdana" w:eastAsia="Verdana" w:hAnsi="Verdana" w:cs="Verdana"/>
          <w:color w:val="000000"/>
          <w:sz w:val="22"/>
          <w:szCs w:val="22"/>
        </w:rPr>
        <w:t>s dados dever</w:t>
      </w:r>
      <w:r>
        <w:rPr>
          <w:rFonts w:ascii="Verdana" w:eastAsia="Verdana" w:hAnsi="Verdana" w:cs="Verdana"/>
          <w:sz w:val="22"/>
          <w:szCs w:val="22"/>
        </w:rPr>
        <w:t>ão</w:t>
      </w:r>
      <w:r>
        <w:rPr>
          <w:rFonts w:ascii="Verdana" w:eastAsia="Verdana" w:hAnsi="Verdana" w:cs="Verdana"/>
          <w:color w:val="000000"/>
          <w:sz w:val="22"/>
          <w:szCs w:val="22"/>
        </w:rPr>
        <w:t xml:space="preserve"> ser acessados, na situa</w:t>
      </w:r>
      <w:r>
        <w:rPr>
          <w:rFonts w:ascii="Verdana" w:eastAsia="Verdana" w:hAnsi="Verdana" w:cs="Verdana"/>
          <w:color w:val="000000"/>
          <w:sz w:val="22"/>
          <w:szCs w:val="22"/>
        </w:rPr>
        <w:t>ção que o usuário esteja visualizando a listagem das vacinas, logo assim que selecionado uma vacina, haverá uma opção visual de exclusão, antes da ação se concluir, haverá um alerta, avisando que os dados serão apagados na nuvem (logo para sempre).</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Ator</w:t>
      </w:r>
      <w:r>
        <w:rPr>
          <w:rFonts w:ascii="Verdana" w:eastAsia="Verdana" w:hAnsi="Verdana" w:cs="Verdana"/>
          <w:color w:val="000000"/>
          <w:sz w:val="22"/>
          <w:szCs w:val="22"/>
        </w:rPr>
        <w:t xml:space="preserve">: </w:t>
      </w:r>
      <w:r>
        <w:rPr>
          <w:rFonts w:ascii="Verdana" w:eastAsia="Verdana" w:hAnsi="Verdana" w:cs="Verdana"/>
          <w:color w:val="000000"/>
          <w:sz w:val="22"/>
          <w:szCs w:val="22"/>
        </w:rPr>
        <w:t>Usuário (dono do animal).</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Entradas e pré-condições</w:t>
      </w:r>
      <w:r>
        <w:rPr>
          <w:rFonts w:ascii="Verdana" w:eastAsia="Verdana" w:hAnsi="Verdana" w:cs="Verdana"/>
          <w:color w:val="000000"/>
          <w:sz w:val="22"/>
          <w:szCs w:val="22"/>
        </w:rPr>
        <w:t xml:space="preserve">: </w:t>
      </w:r>
      <w:r>
        <w:rPr>
          <w:rFonts w:ascii="Verdana" w:eastAsia="Verdana" w:hAnsi="Verdana" w:cs="Verdana"/>
          <w:sz w:val="22"/>
          <w:szCs w:val="22"/>
        </w:rPr>
        <w:t>É</w:t>
      </w:r>
      <w:r>
        <w:rPr>
          <w:rFonts w:ascii="Verdana" w:eastAsia="Verdana" w:hAnsi="Verdana" w:cs="Verdana"/>
          <w:color w:val="000000"/>
          <w:sz w:val="22"/>
          <w:szCs w:val="22"/>
        </w:rPr>
        <w:t xml:space="preserve"> necessário ter conexão com a internet, e ter um dispositivo eletrônico que </w:t>
      </w:r>
      <w:r>
        <w:rPr>
          <w:rFonts w:ascii="Verdana" w:eastAsia="Verdana" w:hAnsi="Verdana" w:cs="Verdana"/>
          <w:sz w:val="22"/>
          <w:szCs w:val="22"/>
        </w:rPr>
        <w:t>possibilite</w:t>
      </w:r>
      <w:r>
        <w:rPr>
          <w:rFonts w:ascii="Verdana" w:eastAsia="Verdana" w:hAnsi="Verdana" w:cs="Verdana"/>
          <w:color w:val="000000"/>
          <w:sz w:val="22"/>
          <w:szCs w:val="22"/>
        </w:rPr>
        <w:t xml:space="preserve"> </w:t>
      </w:r>
      <w:r>
        <w:rPr>
          <w:rFonts w:ascii="Verdana" w:eastAsia="Verdana" w:hAnsi="Verdana" w:cs="Verdana"/>
          <w:sz w:val="22"/>
          <w:szCs w:val="22"/>
        </w:rPr>
        <w:t>o acesso</w:t>
      </w:r>
      <w:r>
        <w:rPr>
          <w:rFonts w:ascii="Verdana" w:eastAsia="Verdana" w:hAnsi="Verdana" w:cs="Verdana"/>
          <w:color w:val="000000"/>
          <w:sz w:val="22"/>
          <w:szCs w:val="22"/>
        </w:rPr>
        <w:t xml:space="preserve"> à internet, e já ter dados previamente salvos para realizar essa ação.</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Pr>
          <w:rFonts w:ascii="Verdana" w:eastAsia="Verdana" w:hAnsi="Verdana" w:cs="Verdana"/>
          <w:b/>
          <w:color w:val="000000"/>
          <w:sz w:val="22"/>
          <w:szCs w:val="22"/>
        </w:rPr>
        <w:t xml:space="preserve">Saídas e </w:t>
      </w:r>
      <w:proofErr w:type="gramStart"/>
      <w:r>
        <w:rPr>
          <w:rFonts w:ascii="Verdana" w:eastAsia="Verdana" w:hAnsi="Verdana" w:cs="Verdana"/>
          <w:b/>
          <w:color w:val="000000"/>
          <w:sz w:val="22"/>
          <w:szCs w:val="22"/>
        </w:rPr>
        <w:t>pós condições</w:t>
      </w:r>
      <w:proofErr w:type="gramEnd"/>
      <w:r>
        <w:rPr>
          <w:rFonts w:ascii="Verdana" w:eastAsia="Verdana" w:hAnsi="Verdana" w:cs="Verdana"/>
          <w:color w:val="000000"/>
          <w:sz w:val="22"/>
          <w:szCs w:val="22"/>
        </w:rPr>
        <w:t>: Mostra um</w:t>
      </w:r>
      <w:r>
        <w:rPr>
          <w:rFonts w:ascii="Verdana" w:eastAsia="Verdana" w:hAnsi="Verdana" w:cs="Verdana"/>
          <w:color w:val="000000"/>
          <w:sz w:val="22"/>
          <w:szCs w:val="22"/>
        </w:rPr>
        <w:t xml:space="preserve"> feedback (</w:t>
      </w:r>
      <w:r>
        <w:rPr>
          <w:rFonts w:ascii="Verdana" w:eastAsia="Verdana" w:hAnsi="Verdana" w:cs="Verdana"/>
          <w:sz w:val="22"/>
          <w:szCs w:val="22"/>
        </w:rPr>
        <w:t>reportar visualmente</w:t>
      </w:r>
      <w:r>
        <w:rPr>
          <w:rFonts w:ascii="Verdana" w:eastAsia="Verdana" w:hAnsi="Verdana" w:cs="Verdana"/>
          <w:color w:val="000000"/>
          <w:sz w:val="22"/>
          <w:szCs w:val="22"/>
        </w:rPr>
        <w:t xml:space="preserve"> através de uma caixa de diálogo) seja positiva ou negativa, no ato de remover uma nova vacina, e assim o usuário saberá se os dados foram removidos ou não.</w:t>
      </w:r>
    </w:p>
    <w:p w:rsidR="00A64973" w:rsidRDefault="00A64973">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sidRPr="00A64973">
        <w:rPr>
          <w:rFonts w:ascii="Verdana" w:eastAsia="Verdana" w:hAnsi="Verdana" w:cs="Verdana"/>
          <w:color w:val="000000"/>
          <w:sz w:val="22"/>
          <w:szCs w:val="22"/>
        </w:rPr>
        <w:drawing>
          <wp:inline distT="0" distB="0" distL="0" distR="0" wp14:anchorId="6CB16FB7" wp14:editId="46049C5B">
            <wp:extent cx="5612130" cy="2040255"/>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040255"/>
                    </a:xfrm>
                    <a:prstGeom prst="rect">
                      <a:avLst/>
                    </a:prstGeom>
                  </pic:spPr>
                </pic:pic>
              </a:graphicData>
            </a:graphic>
          </wp:inline>
        </w:drawing>
      </w: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t xml:space="preserve">[DL002] </w:t>
      </w:r>
      <w:proofErr w:type="gramStart"/>
      <w:r>
        <w:rPr>
          <w:rFonts w:ascii="Verdana" w:eastAsia="Verdana" w:hAnsi="Verdana" w:cs="Verdana"/>
          <w:b/>
          <w:sz w:val="24"/>
          <w:szCs w:val="24"/>
        </w:rPr>
        <w:t>Deletar</w:t>
      </w:r>
      <w:proofErr w:type="gramEnd"/>
      <w:r>
        <w:rPr>
          <w:rFonts w:ascii="Verdana" w:eastAsia="Verdana" w:hAnsi="Verdana" w:cs="Verdana"/>
          <w:b/>
          <w:sz w:val="24"/>
          <w:szCs w:val="24"/>
        </w:rPr>
        <w:t xml:space="preserve"> Usuário.</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sz w:val="22"/>
          <w:szCs w:val="22"/>
        </w:rPr>
        <w:t>O</w:t>
      </w:r>
      <w:r>
        <w:rPr>
          <w:rFonts w:ascii="Verdana" w:eastAsia="Verdana" w:hAnsi="Verdana" w:cs="Verdana"/>
          <w:color w:val="000000"/>
          <w:sz w:val="22"/>
          <w:szCs w:val="22"/>
        </w:rPr>
        <w:t>s dados dever</w:t>
      </w:r>
      <w:r>
        <w:rPr>
          <w:rFonts w:ascii="Verdana" w:eastAsia="Verdana" w:hAnsi="Verdana" w:cs="Verdana"/>
          <w:sz w:val="22"/>
          <w:szCs w:val="22"/>
        </w:rPr>
        <w:t>ão</w:t>
      </w:r>
      <w:r>
        <w:rPr>
          <w:rFonts w:ascii="Verdana" w:eastAsia="Verdana" w:hAnsi="Verdana" w:cs="Verdana"/>
          <w:color w:val="000000"/>
          <w:sz w:val="22"/>
          <w:szCs w:val="22"/>
        </w:rPr>
        <w:t xml:space="preserve"> ser acessados, na situa</w:t>
      </w:r>
      <w:r>
        <w:rPr>
          <w:rFonts w:ascii="Verdana" w:eastAsia="Verdana" w:hAnsi="Verdana" w:cs="Verdana"/>
          <w:color w:val="000000"/>
          <w:sz w:val="22"/>
          <w:szCs w:val="22"/>
        </w:rPr>
        <w:t>ção que o usuário esteja visualizando o seu perfil, nesta tela haverá uma opção visual de exclusão, antes da ação se concluir, haverá um alerta, avisando que os dados serão apagados na nuvem (logo para sempre</w:t>
      </w:r>
      <w:proofErr w:type="gramStart"/>
      <w:r>
        <w:rPr>
          <w:rFonts w:ascii="Verdana" w:eastAsia="Verdana" w:hAnsi="Verdana" w:cs="Verdana"/>
          <w:color w:val="000000"/>
          <w:sz w:val="22"/>
          <w:szCs w:val="22"/>
        </w:rPr>
        <w:t>)</w:t>
      </w:r>
      <w:proofErr w:type="gramEnd"/>
    </w:p>
    <w:p w:rsidR="00894CAF" w:rsidRDefault="00894CAF">
      <w:pPr>
        <w:spacing w:before="60" w:after="60"/>
        <w:ind w:left="578"/>
        <w:jc w:val="both"/>
        <w:rPr>
          <w:rFonts w:ascii="Verdana" w:eastAsia="Verdana" w:hAnsi="Verdana" w:cs="Verdana"/>
          <w:sz w:val="22"/>
          <w:szCs w:val="22"/>
        </w:rPr>
      </w:pPr>
    </w:p>
    <w:p w:rsidR="00894CAF" w:rsidRDefault="007D5EF4">
      <w:pPr>
        <w:spacing w:before="60" w:after="60"/>
        <w:ind w:left="578" w:hanging="11"/>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sz w:val="22"/>
          <w:szCs w:val="22"/>
        </w:rPr>
        <w:t>Entradas e pré-condições</w:t>
      </w:r>
      <w:r>
        <w:rPr>
          <w:rFonts w:ascii="Verdana" w:eastAsia="Verdana" w:hAnsi="Verdana" w:cs="Verdana"/>
          <w:sz w:val="22"/>
          <w:szCs w:val="22"/>
        </w:rPr>
        <w:t>: É necessário ter conexão com a internet, e ter um dispositivo eletrônico que de a possibilidade a conexão com a internet,</w:t>
      </w:r>
      <w:r>
        <w:rPr>
          <w:rFonts w:ascii="Verdana" w:eastAsia="Verdana" w:hAnsi="Verdana" w:cs="Verdana"/>
          <w:color w:val="000000"/>
          <w:sz w:val="22"/>
          <w:szCs w:val="22"/>
        </w:rPr>
        <w:t xml:space="preserve"> e já ter uma conta previamente criada, para realizar essa ação.</w:t>
      </w:r>
    </w:p>
    <w:p w:rsidR="00894CAF" w:rsidRDefault="00894CAF">
      <w:pPr>
        <w:spacing w:before="60" w:after="60"/>
        <w:ind w:left="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xml:space="preserve">: </w:t>
      </w:r>
      <w:r>
        <w:rPr>
          <w:rFonts w:ascii="Verdana" w:eastAsia="Verdana" w:hAnsi="Verdana" w:cs="Verdana"/>
          <w:color w:val="000000"/>
          <w:sz w:val="22"/>
          <w:szCs w:val="22"/>
        </w:rPr>
        <w:t xml:space="preserve">Mostra um feedback </w:t>
      </w:r>
      <w:r>
        <w:rPr>
          <w:rFonts w:ascii="Verdana" w:eastAsia="Verdana" w:hAnsi="Verdana" w:cs="Verdana"/>
          <w:color w:val="000000"/>
          <w:sz w:val="22"/>
          <w:szCs w:val="22"/>
        </w:rPr>
        <w:t>(</w:t>
      </w:r>
      <w:r>
        <w:rPr>
          <w:rFonts w:ascii="Verdana" w:eastAsia="Verdana" w:hAnsi="Verdana" w:cs="Verdana"/>
          <w:sz w:val="22"/>
          <w:szCs w:val="22"/>
        </w:rPr>
        <w:t>reportar visualmente</w:t>
      </w:r>
      <w:r>
        <w:rPr>
          <w:rFonts w:ascii="Verdana" w:eastAsia="Verdana" w:hAnsi="Verdana" w:cs="Verdana"/>
          <w:color w:val="000000"/>
          <w:sz w:val="22"/>
          <w:szCs w:val="22"/>
        </w:rPr>
        <w:t xml:space="preserve"> através de uma caixa de diálogo) seja positiva ou negativa, no ato de remover uma nova vacina, e assim o usuário saberá se os dados foram removidos ou não.</w:t>
      </w:r>
    </w:p>
    <w:p w:rsidR="00A64973" w:rsidRDefault="00A64973">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sidRPr="00A64973">
        <w:rPr>
          <w:rFonts w:ascii="Verdana" w:eastAsia="Verdana" w:hAnsi="Verdana" w:cs="Verdana"/>
          <w:color w:val="000000"/>
          <w:sz w:val="22"/>
          <w:szCs w:val="22"/>
        </w:rPr>
        <w:lastRenderedPageBreak/>
        <w:drawing>
          <wp:inline distT="0" distB="0" distL="0" distR="0" wp14:anchorId="0CCE4458" wp14:editId="4C37277F">
            <wp:extent cx="5612130" cy="261493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614930"/>
                    </a:xfrm>
                    <a:prstGeom prst="rect">
                      <a:avLst/>
                    </a:prstGeom>
                  </pic:spPr>
                </pic:pic>
              </a:graphicData>
            </a:graphic>
          </wp:inline>
        </w:drawing>
      </w: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jc w:val="both"/>
        <w:rPr>
          <w:rFonts w:ascii="Verdana" w:eastAsia="Verdana" w:hAnsi="Verdana" w:cs="Verdana"/>
          <w:sz w:val="22"/>
          <w:szCs w:val="22"/>
        </w:rPr>
      </w:pP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t xml:space="preserve"> [DL003] </w:t>
      </w:r>
      <w:proofErr w:type="gramStart"/>
      <w:r>
        <w:rPr>
          <w:rFonts w:ascii="Verdana" w:eastAsia="Verdana" w:hAnsi="Verdana" w:cs="Verdana"/>
          <w:b/>
          <w:sz w:val="24"/>
          <w:szCs w:val="24"/>
        </w:rPr>
        <w:t>Deletar</w:t>
      </w:r>
      <w:proofErr w:type="gramEnd"/>
      <w:r>
        <w:rPr>
          <w:rFonts w:ascii="Verdana" w:eastAsia="Verdana" w:hAnsi="Verdana" w:cs="Verdana"/>
          <w:b/>
          <w:sz w:val="24"/>
          <w:szCs w:val="24"/>
        </w:rPr>
        <w:t xml:space="preserve"> Perfil do Pet</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sz w:val="22"/>
          <w:szCs w:val="22"/>
        </w:rPr>
        <w:t>O</w:t>
      </w:r>
      <w:r>
        <w:rPr>
          <w:rFonts w:ascii="Verdana" w:eastAsia="Verdana" w:hAnsi="Verdana" w:cs="Verdana"/>
          <w:color w:val="000000"/>
          <w:sz w:val="22"/>
          <w:szCs w:val="22"/>
        </w:rPr>
        <w:t>s dados dever</w:t>
      </w:r>
      <w:r>
        <w:rPr>
          <w:rFonts w:ascii="Verdana" w:eastAsia="Verdana" w:hAnsi="Verdana" w:cs="Verdana"/>
          <w:sz w:val="22"/>
          <w:szCs w:val="22"/>
        </w:rPr>
        <w:t>ão</w:t>
      </w:r>
      <w:r>
        <w:rPr>
          <w:rFonts w:ascii="Verdana" w:eastAsia="Verdana" w:hAnsi="Verdana" w:cs="Verdana"/>
          <w:color w:val="000000"/>
          <w:sz w:val="22"/>
          <w:szCs w:val="22"/>
        </w:rPr>
        <w:t xml:space="preserve"> ser acessados, na situação q</w:t>
      </w:r>
      <w:r>
        <w:rPr>
          <w:rFonts w:ascii="Verdana" w:eastAsia="Verdana" w:hAnsi="Verdana" w:cs="Verdana"/>
          <w:color w:val="000000"/>
          <w:sz w:val="22"/>
          <w:szCs w:val="22"/>
        </w:rPr>
        <w:t>ue o usuário esteja visualizando o perfil de seu pet, nesta tela haverá uma opção visual de exclusão, antes da ação se concluir, haverá um alerta, avisando que os dados serão apagados na nuvem (logo para sempre</w:t>
      </w:r>
      <w:proofErr w:type="gramStart"/>
      <w:r>
        <w:rPr>
          <w:rFonts w:ascii="Verdana" w:eastAsia="Verdana" w:hAnsi="Verdana" w:cs="Verdana"/>
          <w:color w:val="000000"/>
          <w:sz w:val="22"/>
          <w:szCs w:val="22"/>
        </w:rPr>
        <w:t>)</w:t>
      </w:r>
      <w:proofErr w:type="gramEnd"/>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Entradas e</w:t>
      </w:r>
      <w:r>
        <w:rPr>
          <w:rFonts w:ascii="Verdana" w:eastAsia="Verdana" w:hAnsi="Verdana" w:cs="Verdana"/>
          <w:b/>
          <w:sz w:val="22"/>
          <w:szCs w:val="22"/>
        </w:rPr>
        <w:t xml:space="preserve"> pré-condições</w:t>
      </w:r>
      <w:r>
        <w:rPr>
          <w:rFonts w:ascii="Verdana" w:eastAsia="Verdana" w:hAnsi="Verdana" w:cs="Verdana"/>
          <w:sz w:val="22"/>
          <w:szCs w:val="22"/>
        </w:rPr>
        <w:t>: É necessário ter conexão com a internet, e ter um dispositivo eletrônico que de a possibilidade a conexão com a internet, e ter o cadastro de pet já feito.</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Mostra um feedback (reportar visualmente atrav</w:t>
      </w:r>
      <w:r>
        <w:rPr>
          <w:rFonts w:ascii="Verdana" w:eastAsia="Verdana" w:hAnsi="Verdana" w:cs="Verdana"/>
          <w:sz w:val="22"/>
          <w:szCs w:val="22"/>
        </w:rPr>
        <w:t>és de uma caixa de diálogo) seja positiva ou negativa, no ato de deletar os dados do seu(s) pet(s), e assim o usuário saberá se os dados foram salvos ou não.</w:t>
      </w:r>
    </w:p>
    <w:p w:rsidR="00894CAF" w:rsidRDefault="00894CAF">
      <w:pPr>
        <w:pBdr>
          <w:top w:val="nil"/>
          <w:left w:val="nil"/>
          <w:bottom w:val="nil"/>
          <w:right w:val="nil"/>
          <w:between w:val="nil"/>
        </w:pBdr>
        <w:spacing w:before="60" w:after="60"/>
        <w:ind w:left="578" w:hanging="578"/>
        <w:jc w:val="both"/>
        <w:rPr>
          <w:rFonts w:ascii="Verdana" w:eastAsia="Verdana" w:hAnsi="Verdana" w:cs="Verdana"/>
          <w:color w:val="000000"/>
          <w:sz w:val="22"/>
          <w:szCs w:val="22"/>
        </w:rPr>
      </w:pPr>
    </w:p>
    <w:p w:rsidR="00A64973" w:rsidRDefault="00A64973">
      <w:pPr>
        <w:pBdr>
          <w:top w:val="nil"/>
          <w:left w:val="nil"/>
          <w:bottom w:val="nil"/>
          <w:right w:val="nil"/>
          <w:between w:val="nil"/>
        </w:pBdr>
        <w:spacing w:before="60" w:after="60"/>
        <w:ind w:left="578" w:hanging="578"/>
        <w:jc w:val="both"/>
        <w:rPr>
          <w:rFonts w:ascii="Verdana" w:eastAsia="Verdana" w:hAnsi="Verdana" w:cs="Verdana"/>
          <w:color w:val="000000"/>
          <w:sz w:val="22"/>
          <w:szCs w:val="22"/>
        </w:rPr>
      </w:pPr>
      <w:r>
        <w:rPr>
          <w:rFonts w:ascii="Verdana" w:eastAsia="Verdana" w:hAnsi="Verdana" w:cs="Verdana"/>
          <w:color w:val="000000"/>
          <w:sz w:val="22"/>
          <w:szCs w:val="22"/>
        </w:rPr>
        <w:tab/>
      </w:r>
      <w:r w:rsidRPr="00A64973">
        <w:rPr>
          <w:rFonts w:ascii="Verdana" w:eastAsia="Verdana" w:hAnsi="Verdana" w:cs="Verdana"/>
          <w:color w:val="000000"/>
          <w:sz w:val="22"/>
          <w:szCs w:val="22"/>
        </w:rPr>
        <w:drawing>
          <wp:inline distT="0" distB="0" distL="0" distR="0" wp14:anchorId="73A2D3D9" wp14:editId="0752844E">
            <wp:extent cx="5612130" cy="2172970"/>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172970"/>
                    </a:xfrm>
                    <a:prstGeom prst="rect">
                      <a:avLst/>
                    </a:prstGeom>
                  </pic:spPr>
                </pic:pic>
              </a:graphicData>
            </a:graphic>
          </wp:inline>
        </w:drawing>
      </w: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lastRenderedPageBreak/>
        <w:t xml:space="preserve">[DL004] </w:t>
      </w:r>
      <w:proofErr w:type="gramStart"/>
      <w:r>
        <w:rPr>
          <w:rFonts w:ascii="Verdana" w:eastAsia="Verdana" w:hAnsi="Verdana" w:cs="Verdana"/>
          <w:b/>
          <w:sz w:val="24"/>
          <w:szCs w:val="24"/>
        </w:rPr>
        <w:t>Deletar</w:t>
      </w:r>
      <w:proofErr w:type="gramEnd"/>
      <w:r>
        <w:rPr>
          <w:rFonts w:ascii="Verdana" w:eastAsia="Verdana" w:hAnsi="Verdana" w:cs="Verdana"/>
          <w:b/>
          <w:sz w:val="24"/>
          <w:szCs w:val="24"/>
        </w:rPr>
        <w:t xml:space="preserve"> Alerta</w:t>
      </w: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sz w:val="22"/>
          <w:szCs w:val="22"/>
        </w:rPr>
        <w:t>O</w:t>
      </w:r>
      <w:r>
        <w:rPr>
          <w:rFonts w:ascii="Verdana" w:eastAsia="Verdana" w:hAnsi="Verdana" w:cs="Verdana"/>
          <w:color w:val="000000"/>
          <w:sz w:val="22"/>
          <w:szCs w:val="22"/>
        </w:rPr>
        <w:t>s dados dever</w:t>
      </w:r>
      <w:r>
        <w:rPr>
          <w:rFonts w:ascii="Verdana" w:eastAsia="Verdana" w:hAnsi="Verdana" w:cs="Verdana"/>
          <w:sz w:val="22"/>
          <w:szCs w:val="22"/>
        </w:rPr>
        <w:t>ão</w:t>
      </w:r>
      <w:r>
        <w:rPr>
          <w:rFonts w:ascii="Verdana" w:eastAsia="Verdana" w:hAnsi="Verdana" w:cs="Verdana"/>
          <w:color w:val="000000"/>
          <w:sz w:val="22"/>
          <w:szCs w:val="22"/>
        </w:rPr>
        <w:t xml:space="preserve"> ser acessados, na situa</w:t>
      </w:r>
      <w:r>
        <w:rPr>
          <w:rFonts w:ascii="Verdana" w:eastAsia="Verdana" w:hAnsi="Verdana" w:cs="Verdana"/>
          <w:color w:val="000000"/>
          <w:sz w:val="22"/>
          <w:szCs w:val="22"/>
        </w:rPr>
        <w:t>ção que o usuário esteja visualizando a listagem de alertas, logo assim que selecionado um alerta, haverá uma opção visual de exclusão, antes da ação se concluir, haverá um alerta, avisando que os dados serão apagados na nuvem (logo para sempre</w:t>
      </w:r>
      <w:proofErr w:type="gramStart"/>
      <w:r>
        <w:rPr>
          <w:rFonts w:ascii="Verdana" w:eastAsia="Verdana" w:hAnsi="Verdana" w:cs="Verdana"/>
          <w:color w:val="000000"/>
          <w:sz w:val="22"/>
          <w:szCs w:val="22"/>
        </w:rPr>
        <w:t>)</w:t>
      </w:r>
      <w:proofErr w:type="gramEnd"/>
    </w:p>
    <w:p w:rsidR="00894CAF" w:rsidRDefault="00894CAF">
      <w:pPr>
        <w:pBdr>
          <w:top w:val="nil"/>
          <w:left w:val="nil"/>
          <w:bottom w:val="nil"/>
          <w:right w:val="nil"/>
          <w:between w:val="nil"/>
        </w:pBdr>
        <w:spacing w:before="60" w:after="60"/>
        <w:ind w:left="578" w:hanging="11"/>
        <w:jc w:val="both"/>
        <w:rPr>
          <w:color w:val="000000"/>
          <w:sz w:val="22"/>
          <w:szCs w:val="22"/>
        </w:rPr>
      </w:pPr>
    </w:p>
    <w:p w:rsidR="00894CAF" w:rsidRDefault="007D5EF4">
      <w:pPr>
        <w:spacing w:before="60" w:after="60"/>
        <w:ind w:left="578"/>
        <w:jc w:val="both"/>
        <w:rPr>
          <w:sz w:val="22"/>
          <w:szCs w:val="22"/>
        </w:rPr>
      </w:pPr>
      <w:r>
        <w:rPr>
          <w:rFonts w:ascii="Verdana" w:eastAsia="Verdana" w:hAnsi="Verdana" w:cs="Verdana"/>
          <w:b/>
          <w:sz w:val="22"/>
          <w:szCs w:val="22"/>
        </w:rPr>
        <w:t>Ator</w:t>
      </w:r>
      <w:r>
        <w:rPr>
          <w:rFonts w:ascii="Verdana" w:eastAsia="Verdana" w:hAnsi="Verdana" w:cs="Verdana"/>
          <w:sz w:val="22"/>
          <w:szCs w:val="22"/>
        </w:rPr>
        <w:t>: Usu</w:t>
      </w:r>
      <w:r>
        <w:rPr>
          <w:rFonts w:ascii="Verdana" w:eastAsia="Verdana" w:hAnsi="Verdana" w:cs="Verdana"/>
          <w:sz w:val="22"/>
          <w:szCs w:val="22"/>
        </w:rPr>
        <w:t>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Pr>
          <w:rFonts w:ascii="Verdana" w:eastAsia="Verdana" w:hAnsi="Verdana" w:cs="Verdana"/>
          <w:b/>
          <w:sz w:val="22"/>
          <w:szCs w:val="22"/>
        </w:rPr>
        <w:t>Entradas e pré-condições</w:t>
      </w:r>
      <w:r>
        <w:rPr>
          <w:rFonts w:ascii="Verdana" w:eastAsia="Verdana" w:hAnsi="Verdana" w:cs="Verdana"/>
          <w:sz w:val="22"/>
          <w:szCs w:val="22"/>
        </w:rPr>
        <w:t xml:space="preserve">: </w:t>
      </w:r>
      <w:r>
        <w:rPr>
          <w:rFonts w:ascii="Verdana" w:eastAsia="Verdana" w:hAnsi="Verdana" w:cs="Verdana"/>
          <w:color w:val="000000"/>
          <w:sz w:val="22"/>
          <w:szCs w:val="22"/>
        </w:rPr>
        <w:t xml:space="preserve">Mostra um </w:t>
      </w:r>
      <w:proofErr w:type="gramStart"/>
      <w:r>
        <w:rPr>
          <w:rFonts w:ascii="Verdana" w:eastAsia="Verdana" w:hAnsi="Verdana" w:cs="Verdana"/>
          <w:color w:val="000000"/>
          <w:sz w:val="22"/>
          <w:szCs w:val="22"/>
        </w:rPr>
        <w:t>feedback</w:t>
      </w:r>
      <w:proofErr w:type="gramEnd"/>
      <w:r>
        <w:rPr>
          <w:rFonts w:ascii="Verdana" w:eastAsia="Verdana" w:hAnsi="Verdana" w:cs="Verdana"/>
          <w:color w:val="000000"/>
          <w:sz w:val="22"/>
          <w:szCs w:val="22"/>
        </w:rPr>
        <w:t xml:space="preserve"> (</w:t>
      </w:r>
      <w:r>
        <w:rPr>
          <w:rFonts w:ascii="Verdana" w:eastAsia="Verdana" w:hAnsi="Verdana" w:cs="Verdana"/>
          <w:sz w:val="22"/>
          <w:szCs w:val="22"/>
        </w:rPr>
        <w:t>reportar visualmente</w:t>
      </w:r>
      <w:r>
        <w:rPr>
          <w:rFonts w:ascii="Verdana" w:eastAsia="Verdana" w:hAnsi="Verdana" w:cs="Verdana"/>
          <w:color w:val="000000"/>
          <w:sz w:val="22"/>
          <w:szCs w:val="22"/>
        </w:rPr>
        <w:t xml:space="preserve"> através de uma caixa de diálogo) seja positiva ou negativa, no ato de remover um alerta, e assim o usuário saberá se os dados foram salvos ou não.</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w:t>
      </w:r>
      <w:r>
        <w:rPr>
          <w:rFonts w:ascii="Verdana" w:eastAsia="Verdana" w:hAnsi="Verdana" w:cs="Verdana"/>
          <w:b/>
          <w:sz w:val="22"/>
          <w:szCs w:val="22"/>
        </w:rPr>
        <w:t>ições</w:t>
      </w:r>
      <w:proofErr w:type="gramEnd"/>
      <w:r>
        <w:rPr>
          <w:rFonts w:ascii="Verdana" w:eastAsia="Verdana" w:hAnsi="Verdana" w:cs="Verdana"/>
          <w:sz w:val="22"/>
          <w:szCs w:val="22"/>
        </w:rPr>
        <w:t>: Mostra um feedback (reportar visualmente através de uma caixa de diálogo) seja positiva ou negativa, no ato de criar uma notificação, e assim o usuário saberá se os dados foram salvos ou não.</w:t>
      </w:r>
    </w:p>
    <w:p w:rsidR="00894CAF" w:rsidRDefault="00A64973">
      <w:pPr>
        <w:pBdr>
          <w:top w:val="nil"/>
          <w:left w:val="nil"/>
          <w:bottom w:val="nil"/>
          <w:right w:val="nil"/>
          <w:between w:val="nil"/>
        </w:pBdr>
        <w:spacing w:before="60" w:after="60"/>
        <w:ind w:left="578" w:hanging="578"/>
        <w:jc w:val="both"/>
        <w:rPr>
          <w:rFonts w:ascii="Verdana" w:eastAsia="Verdana" w:hAnsi="Verdana" w:cs="Verdana"/>
          <w:color w:val="000000"/>
          <w:sz w:val="22"/>
          <w:szCs w:val="22"/>
        </w:rPr>
      </w:pPr>
      <w:r w:rsidRPr="00A64973">
        <w:rPr>
          <w:rFonts w:ascii="Verdana" w:eastAsia="Verdana" w:hAnsi="Verdana" w:cs="Verdana"/>
          <w:color w:val="000000"/>
          <w:sz w:val="22"/>
          <w:szCs w:val="22"/>
        </w:rPr>
        <w:drawing>
          <wp:inline distT="0" distB="0" distL="0" distR="0" wp14:anchorId="258FBB8D" wp14:editId="5B2DDDBB">
            <wp:extent cx="5612130" cy="1613535"/>
            <wp:effectExtent l="0" t="0" r="762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1613535"/>
                    </a:xfrm>
                    <a:prstGeom prst="rect">
                      <a:avLst/>
                    </a:prstGeom>
                  </pic:spPr>
                </pic:pic>
              </a:graphicData>
            </a:graphic>
          </wp:inline>
        </w:drawing>
      </w:r>
    </w:p>
    <w:p w:rsidR="00894CAF" w:rsidRDefault="00894CAF">
      <w:pPr>
        <w:pBdr>
          <w:top w:val="nil"/>
          <w:left w:val="nil"/>
          <w:bottom w:val="nil"/>
          <w:right w:val="nil"/>
          <w:between w:val="nil"/>
        </w:pBdr>
        <w:spacing w:before="60" w:after="60"/>
        <w:ind w:left="578" w:hanging="578"/>
        <w:jc w:val="both"/>
        <w:rPr>
          <w:rFonts w:ascii="Verdana" w:eastAsia="Verdana" w:hAnsi="Verdana" w:cs="Verdana"/>
          <w:sz w:val="22"/>
          <w:szCs w:val="22"/>
        </w:rPr>
      </w:pPr>
    </w:p>
    <w:p w:rsidR="00894CAF" w:rsidRDefault="007D5EF4">
      <w:pPr>
        <w:pStyle w:val="Ttulo2"/>
        <w:numPr>
          <w:ilvl w:val="1"/>
          <w:numId w:val="1"/>
        </w:numPr>
      </w:pPr>
      <w:bookmarkStart w:id="4" w:name="_heading=h.rr5kwwjw3jbm" w:colFirst="0" w:colLast="0"/>
      <w:bookmarkEnd w:id="4"/>
      <w:r>
        <w:rPr>
          <w:rFonts w:ascii="Verdana" w:eastAsia="Verdana" w:hAnsi="Verdana" w:cs="Verdana"/>
        </w:rPr>
        <w:t>Atualização de Dados</w:t>
      </w:r>
    </w:p>
    <w:p w:rsidR="00894CAF" w:rsidRDefault="007D5EF4">
      <w:pPr>
        <w:keepNext/>
        <w:pBdr>
          <w:top w:val="nil"/>
          <w:left w:val="nil"/>
          <w:bottom w:val="nil"/>
          <w:right w:val="nil"/>
          <w:between w:val="nil"/>
        </w:pBdr>
        <w:spacing w:before="240" w:after="120"/>
        <w:rPr>
          <w:rFonts w:ascii="Arial" w:eastAsia="Arial" w:hAnsi="Arial" w:cs="Arial"/>
          <w:b/>
          <w:color w:val="000000"/>
          <w:sz w:val="24"/>
          <w:szCs w:val="24"/>
        </w:rPr>
      </w:pPr>
      <w:r>
        <w:rPr>
          <w:rFonts w:ascii="Verdana" w:eastAsia="Verdana" w:hAnsi="Verdana" w:cs="Verdana"/>
          <w:b/>
          <w:color w:val="000000"/>
          <w:sz w:val="24"/>
          <w:szCs w:val="24"/>
        </w:rPr>
        <w:t>[</w:t>
      </w:r>
      <w:r>
        <w:rPr>
          <w:rFonts w:ascii="Verdana" w:eastAsia="Verdana" w:hAnsi="Verdana" w:cs="Verdana"/>
          <w:b/>
          <w:sz w:val="24"/>
          <w:szCs w:val="24"/>
        </w:rPr>
        <w:t>AT</w:t>
      </w:r>
      <w:r>
        <w:rPr>
          <w:rFonts w:ascii="Verdana" w:eastAsia="Verdana" w:hAnsi="Verdana" w:cs="Verdana"/>
          <w:b/>
          <w:color w:val="000000"/>
          <w:sz w:val="24"/>
          <w:szCs w:val="24"/>
        </w:rPr>
        <w:t>001] Atualizar dados da Vacina</w:t>
      </w: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Pr>
          <w:rFonts w:ascii="Verdana" w:eastAsia="Verdana" w:hAnsi="Verdana" w:cs="Verdana"/>
          <w:sz w:val="22"/>
          <w:szCs w:val="22"/>
        </w:rPr>
        <w:t>O</w:t>
      </w:r>
      <w:r>
        <w:rPr>
          <w:rFonts w:ascii="Verdana" w:eastAsia="Verdana" w:hAnsi="Verdana" w:cs="Verdana"/>
          <w:color w:val="000000"/>
          <w:sz w:val="22"/>
          <w:szCs w:val="22"/>
        </w:rPr>
        <w:t>s dados dever</w:t>
      </w:r>
      <w:r>
        <w:rPr>
          <w:rFonts w:ascii="Verdana" w:eastAsia="Verdana" w:hAnsi="Verdana" w:cs="Verdana"/>
          <w:sz w:val="22"/>
          <w:szCs w:val="22"/>
        </w:rPr>
        <w:t>ão</w:t>
      </w:r>
      <w:r>
        <w:rPr>
          <w:rFonts w:ascii="Verdana" w:eastAsia="Verdana" w:hAnsi="Verdana" w:cs="Verdana"/>
          <w:color w:val="000000"/>
          <w:sz w:val="22"/>
          <w:szCs w:val="22"/>
        </w:rPr>
        <w:t xml:space="preserve"> ser acessados, na situação que o usuário esteja visualizando a listagem das vacinas, logo assim que selecionado uma vacina, haverá uma opção visual de edição, logo após irá ser acessado </w:t>
      </w:r>
      <w:r>
        <w:rPr>
          <w:rFonts w:ascii="Verdana" w:eastAsia="Verdana" w:hAnsi="Verdana" w:cs="Verdana"/>
          <w:sz w:val="22"/>
          <w:szCs w:val="22"/>
        </w:rPr>
        <w:t>uma interface onde haverá um formulário para poder in</w:t>
      </w:r>
      <w:r>
        <w:rPr>
          <w:rFonts w:ascii="Verdana" w:eastAsia="Verdana" w:hAnsi="Verdana" w:cs="Verdana"/>
          <w:sz w:val="22"/>
          <w:szCs w:val="22"/>
        </w:rPr>
        <w:t>serir dados, assim como no ato de salvar, logo poderá ser feita a edição/atualização dos dados da vacina.</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Ator</w:t>
      </w:r>
      <w:r>
        <w:rPr>
          <w:rFonts w:ascii="Verdana" w:eastAsia="Verdana" w:hAnsi="Verdana" w:cs="Verdana"/>
          <w:color w:val="000000"/>
          <w:sz w:val="22"/>
          <w:szCs w:val="22"/>
        </w:rPr>
        <w:t>: Usuário (dono do animal).</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color w:val="000000"/>
          <w:sz w:val="22"/>
          <w:szCs w:val="22"/>
        </w:rPr>
        <w:t>Entradas e pré-condições</w:t>
      </w:r>
      <w:r>
        <w:rPr>
          <w:rFonts w:ascii="Verdana" w:eastAsia="Verdana" w:hAnsi="Verdana" w:cs="Verdana"/>
          <w:color w:val="000000"/>
          <w:sz w:val="22"/>
          <w:szCs w:val="22"/>
        </w:rPr>
        <w:t xml:space="preserve">: </w:t>
      </w:r>
      <w:r>
        <w:rPr>
          <w:rFonts w:ascii="Verdana" w:eastAsia="Verdana" w:hAnsi="Verdana" w:cs="Verdana"/>
          <w:sz w:val="22"/>
          <w:szCs w:val="22"/>
        </w:rPr>
        <w:t>É</w:t>
      </w:r>
      <w:r>
        <w:rPr>
          <w:rFonts w:ascii="Verdana" w:eastAsia="Verdana" w:hAnsi="Verdana" w:cs="Verdana"/>
          <w:color w:val="000000"/>
          <w:sz w:val="22"/>
          <w:szCs w:val="22"/>
        </w:rPr>
        <w:t xml:space="preserve"> necessário ter conexão com a internet, e ter um dispositivo eletrônico que de a possibil</w:t>
      </w:r>
      <w:r>
        <w:rPr>
          <w:rFonts w:ascii="Verdana" w:eastAsia="Verdana" w:hAnsi="Verdana" w:cs="Verdana"/>
          <w:color w:val="000000"/>
          <w:sz w:val="22"/>
          <w:szCs w:val="22"/>
        </w:rPr>
        <w:t>idade a conexão com a internet, e já ter dados previamente salvos para realizar essa ação.</w:t>
      </w:r>
    </w:p>
    <w:p w:rsidR="00894CAF" w:rsidRDefault="00894CAF">
      <w:pPr>
        <w:pBdr>
          <w:top w:val="nil"/>
          <w:left w:val="nil"/>
          <w:bottom w:val="nil"/>
          <w:right w:val="nil"/>
          <w:between w:val="nil"/>
        </w:pBdr>
        <w:spacing w:before="60" w:after="60"/>
        <w:ind w:left="578" w:hanging="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Pr>
          <w:rFonts w:ascii="Verdana" w:eastAsia="Verdana" w:hAnsi="Verdana" w:cs="Verdana"/>
          <w:b/>
          <w:color w:val="000000"/>
          <w:sz w:val="22"/>
          <w:szCs w:val="22"/>
        </w:rPr>
        <w:lastRenderedPageBreak/>
        <w:t xml:space="preserve">Saídas e </w:t>
      </w:r>
      <w:proofErr w:type="gramStart"/>
      <w:r>
        <w:rPr>
          <w:rFonts w:ascii="Verdana" w:eastAsia="Verdana" w:hAnsi="Verdana" w:cs="Verdana"/>
          <w:b/>
          <w:color w:val="000000"/>
          <w:sz w:val="22"/>
          <w:szCs w:val="22"/>
        </w:rPr>
        <w:t>pós condições</w:t>
      </w:r>
      <w:proofErr w:type="gramEnd"/>
      <w:r>
        <w:rPr>
          <w:rFonts w:ascii="Verdana" w:eastAsia="Verdana" w:hAnsi="Verdana" w:cs="Verdana"/>
          <w:color w:val="000000"/>
          <w:sz w:val="22"/>
          <w:szCs w:val="22"/>
        </w:rPr>
        <w:t xml:space="preserve">: Mostra um feedback </w:t>
      </w:r>
      <w:r>
        <w:rPr>
          <w:rFonts w:ascii="Verdana" w:eastAsia="Verdana" w:hAnsi="Verdana" w:cs="Verdana"/>
          <w:sz w:val="22"/>
          <w:szCs w:val="22"/>
        </w:rPr>
        <w:t>(reportar visualmente através de uma caixa de diálogo)</w:t>
      </w:r>
      <w:r>
        <w:rPr>
          <w:rFonts w:ascii="Verdana" w:eastAsia="Verdana" w:hAnsi="Verdana" w:cs="Verdana"/>
          <w:color w:val="000000"/>
          <w:sz w:val="22"/>
          <w:szCs w:val="22"/>
        </w:rPr>
        <w:t xml:space="preserve"> seja positiva ou negativa, no ato de submeter uma atualização da v</w:t>
      </w:r>
      <w:r>
        <w:rPr>
          <w:rFonts w:ascii="Verdana" w:eastAsia="Verdana" w:hAnsi="Verdana" w:cs="Verdana"/>
          <w:color w:val="000000"/>
          <w:sz w:val="22"/>
          <w:szCs w:val="22"/>
        </w:rPr>
        <w:t>acina, e assim o usuário saberá se os dados foram salvos ou não.</w:t>
      </w:r>
    </w:p>
    <w:p w:rsidR="00A64973" w:rsidRDefault="00A64973">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sidRPr="00A64973">
        <w:rPr>
          <w:rFonts w:ascii="Verdana" w:eastAsia="Verdana" w:hAnsi="Verdana" w:cs="Verdana"/>
          <w:color w:val="000000"/>
          <w:sz w:val="22"/>
          <w:szCs w:val="22"/>
        </w:rPr>
        <w:drawing>
          <wp:inline distT="0" distB="0" distL="0" distR="0" wp14:anchorId="30359818" wp14:editId="73168C92">
            <wp:extent cx="5612130" cy="171894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1718945"/>
                    </a:xfrm>
                    <a:prstGeom prst="rect">
                      <a:avLst/>
                    </a:prstGeom>
                  </pic:spPr>
                </pic:pic>
              </a:graphicData>
            </a:graphic>
          </wp:inline>
        </w:drawing>
      </w:r>
    </w:p>
    <w:p w:rsidR="00894CAF" w:rsidRDefault="00894CAF">
      <w:pPr>
        <w:keepNext/>
        <w:spacing w:before="240" w:after="120"/>
        <w:rPr>
          <w:rFonts w:ascii="Verdana" w:eastAsia="Verdana" w:hAnsi="Verdana" w:cs="Verdana"/>
          <w:b/>
          <w:sz w:val="24"/>
          <w:szCs w:val="24"/>
        </w:rPr>
      </w:pP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t>[AT002] Atualizar Dados do Usuário</w:t>
      </w: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Pr>
          <w:rFonts w:ascii="Verdana" w:eastAsia="Verdana" w:hAnsi="Verdana" w:cs="Verdana"/>
          <w:sz w:val="22"/>
          <w:szCs w:val="22"/>
        </w:rPr>
        <w:t>O</w:t>
      </w:r>
      <w:r>
        <w:rPr>
          <w:rFonts w:ascii="Verdana" w:eastAsia="Verdana" w:hAnsi="Verdana" w:cs="Verdana"/>
          <w:color w:val="000000"/>
          <w:sz w:val="22"/>
          <w:szCs w:val="22"/>
        </w:rPr>
        <w:t>s dados dever</w:t>
      </w:r>
      <w:r>
        <w:rPr>
          <w:rFonts w:ascii="Verdana" w:eastAsia="Verdana" w:hAnsi="Verdana" w:cs="Verdana"/>
          <w:sz w:val="22"/>
          <w:szCs w:val="22"/>
        </w:rPr>
        <w:t>ão</w:t>
      </w:r>
      <w:r>
        <w:rPr>
          <w:rFonts w:ascii="Verdana" w:eastAsia="Verdana" w:hAnsi="Verdana" w:cs="Verdana"/>
          <w:color w:val="000000"/>
          <w:sz w:val="22"/>
          <w:szCs w:val="22"/>
        </w:rPr>
        <w:t xml:space="preserve"> ser acessados, na situa</w:t>
      </w:r>
      <w:r>
        <w:rPr>
          <w:rFonts w:ascii="Verdana" w:eastAsia="Verdana" w:hAnsi="Verdana" w:cs="Verdana"/>
          <w:color w:val="000000"/>
          <w:sz w:val="22"/>
          <w:szCs w:val="22"/>
        </w:rPr>
        <w:t xml:space="preserve">ção que o usuário esteja visualizando o seu perfil, logo assim que selecionado uma vacina, haverá uma opção visual de edição, logo após irá ser acessado </w:t>
      </w:r>
      <w:r>
        <w:rPr>
          <w:rFonts w:ascii="Verdana" w:eastAsia="Verdana" w:hAnsi="Verdana" w:cs="Verdana"/>
          <w:sz w:val="22"/>
          <w:szCs w:val="22"/>
        </w:rPr>
        <w:t>uma interface onde haverá um formulário para poder inserir dados, assim como no ato de salvar, logo pod</w:t>
      </w:r>
      <w:r>
        <w:rPr>
          <w:rFonts w:ascii="Verdana" w:eastAsia="Verdana" w:hAnsi="Verdana" w:cs="Verdana"/>
          <w:sz w:val="22"/>
          <w:szCs w:val="22"/>
        </w:rPr>
        <w:t>erá ser feita a edição/atualização dos dados do usuário.</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hanging="11"/>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sz w:val="22"/>
          <w:szCs w:val="22"/>
        </w:rPr>
        <w:t>Entradas e pré-condições</w:t>
      </w:r>
      <w:r>
        <w:rPr>
          <w:rFonts w:ascii="Verdana" w:eastAsia="Verdana" w:hAnsi="Verdana" w:cs="Verdana"/>
          <w:sz w:val="22"/>
          <w:szCs w:val="22"/>
        </w:rPr>
        <w:t>: É necessário ter conexão com a internet, e ter um dispositivo eletrônico que de a possibilidade a conexão com a internet,</w:t>
      </w:r>
      <w:r>
        <w:rPr>
          <w:rFonts w:ascii="Verdana" w:eastAsia="Verdana" w:hAnsi="Verdana" w:cs="Verdana"/>
          <w:color w:val="000000"/>
          <w:sz w:val="22"/>
          <w:szCs w:val="22"/>
        </w:rPr>
        <w:t xml:space="preserve"> e j</w:t>
      </w:r>
      <w:r>
        <w:rPr>
          <w:rFonts w:ascii="Verdana" w:eastAsia="Verdana" w:hAnsi="Verdana" w:cs="Verdana"/>
          <w:color w:val="000000"/>
          <w:sz w:val="22"/>
          <w:szCs w:val="22"/>
        </w:rPr>
        <w:t>á ter dados previamente salvos para realizar essa ação.</w:t>
      </w: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p>
    <w:p w:rsidR="00894CAF" w:rsidRDefault="007D5EF4">
      <w:pPr>
        <w:spacing w:before="60" w:after="60"/>
        <w:ind w:left="578" w:hanging="11"/>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Mostra um feedback (reportar visualmente através de uma caixa de diálogo) seja positiva ou negativa, no ato de editar/atualizar os dados, e assim o usuário saberá se os dados</w:t>
      </w:r>
      <w:r>
        <w:rPr>
          <w:rFonts w:ascii="Verdana" w:eastAsia="Verdana" w:hAnsi="Verdana" w:cs="Verdana"/>
          <w:sz w:val="22"/>
          <w:szCs w:val="22"/>
        </w:rPr>
        <w:t xml:space="preserve"> foram salvos ou não.</w:t>
      </w:r>
    </w:p>
    <w:p w:rsidR="00894CAF" w:rsidRDefault="00A64973">
      <w:pPr>
        <w:spacing w:before="60" w:after="60"/>
        <w:ind w:left="578" w:hanging="578"/>
        <w:jc w:val="both"/>
        <w:rPr>
          <w:rFonts w:ascii="Verdana" w:eastAsia="Verdana" w:hAnsi="Verdana" w:cs="Verdana"/>
          <w:sz w:val="22"/>
          <w:szCs w:val="22"/>
        </w:rPr>
      </w:pPr>
      <w:r w:rsidRPr="00A64973">
        <w:rPr>
          <w:rFonts w:ascii="Verdana" w:eastAsia="Verdana" w:hAnsi="Verdana" w:cs="Verdana"/>
          <w:sz w:val="22"/>
          <w:szCs w:val="22"/>
        </w:rPr>
        <w:drawing>
          <wp:inline distT="0" distB="0" distL="0" distR="0" wp14:anchorId="18A7A449" wp14:editId="63B19C1D">
            <wp:extent cx="5612130" cy="1514475"/>
            <wp:effectExtent l="0" t="0" r="762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1514475"/>
                    </a:xfrm>
                    <a:prstGeom prst="rect">
                      <a:avLst/>
                    </a:prstGeom>
                  </pic:spPr>
                </pic:pic>
              </a:graphicData>
            </a:graphic>
          </wp:inline>
        </w:drawing>
      </w: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t>[AT003] Atualizar Dados do Perfil do Pet</w:t>
      </w: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sz w:val="22"/>
          <w:szCs w:val="22"/>
        </w:rPr>
        <w:t>O</w:t>
      </w:r>
      <w:r>
        <w:rPr>
          <w:rFonts w:ascii="Verdana" w:eastAsia="Verdana" w:hAnsi="Verdana" w:cs="Verdana"/>
          <w:color w:val="000000"/>
          <w:sz w:val="22"/>
          <w:szCs w:val="22"/>
        </w:rPr>
        <w:t>s dados dever</w:t>
      </w:r>
      <w:r>
        <w:rPr>
          <w:rFonts w:ascii="Verdana" w:eastAsia="Verdana" w:hAnsi="Verdana" w:cs="Verdana"/>
          <w:sz w:val="22"/>
          <w:szCs w:val="22"/>
        </w:rPr>
        <w:t>ão</w:t>
      </w:r>
      <w:r>
        <w:rPr>
          <w:rFonts w:ascii="Verdana" w:eastAsia="Verdana" w:hAnsi="Verdana" w:cs="Verdana"/>
          <w:color w:val="000000"/>
          <w:sz w:val="22"/>
          <w:szCs w:val="22"/>
        </w:rPr>
        <w:t xml:space="preserve"> ser acessados, na situação que o usuário esteja visualizando o seu perfil, logo assim que selecionado uma vacina, haverá </w:t>
      </w:r>
      <w:r>
        <w:rPr>
          <w:rFonts w:ascii="Verdana" w:eastAsia="Verdana" w:hAnsi="Verdana" w:cs="Verdana"/>
          <w:color w:val="000000"/>
          <w:sz w:val="22"/>
          <w:szCs w:val="22"/>
        </w:rPr>
        <w:lastRenderedPageBreak/>
        <w:t>uma opção visual de edição, logo após irá ser acessado</w:t>
      </w:r>
      <w:r>
        <w:rPr>
          <w:rFonts w:ascii="Verdana" w:eastAsia="Verdana" w:hAnsi="Verdana" w:cs="Verdana"/>
          <w:color w:val="000000"/>
          <w:sz w:val="22"/>
          <w:szCs w:val="22"/>
        </w:rPr>
        <w:t xml:space="preserve"> </w:t>
      </w:r>
      <w:r>
        <w:rPr>
          <w:rFonts w:ascii="Verdana" w:eastAsia="Verdana" w:hAnsi="Verdana" w:cs="Verdana"/>
          <w:sz w:val="22"/>
          <w:szCs w:val="22"/>
        </w:rPr>
        <w:t>uma interface onde haverá um formulário para poder inserir dados, assim como no ato de salvar, logo poderá ser feita a edição/atualização dos dados do pet.</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hanging="11"/>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pBdr>
          <w:top w:val="nil"/>
          <w:left w:val="nil"/>
          <w:bottom w:val="nil"/>
          <w:right w:val="nil"/>
          <w:between w:val="nil"/>
        </w:pBdr>
        <w:spacing w:before="60" w:after="60"/>
        <w:ind w:left="578" w:hanging="11"/>
        <w:jc w:val="both"/>
        <w:rPr>
          <w:color w:val="000000"/>
          <w:sz w:val="22"/>
          <w:szCs w:val="22"/>
        </w:rPr>
      </w:pPr>
      <w:r>
        <w:rPr>
          <w:rFonts w:ascii="Verdana" w:eastAsia="Verdana" w:hAnsi="Verdana" w:cs="Verdana"/>
          <w:b/>
          <w:sz w:val="22"/>
          <w:szCs w:val="22"/>
        </w:rPr>
        <w:t>Entradas e pré-condições</w:t>
      </w:r>
      <w:r>
        <w:rPr>
          <w:rFonts w:ascii="Verdana" w:eastAsia="Verdana" w:hAnsi="Verdana" w:cs="Verdana"/>
          <w:sz w:val="22"/>
          <w:szCs w:val="22"/>
        </w:rPr>
        <w:t xml:space="preserve">: </w:t>
      </w:r>
      <w:r>
        <w:rPr>
          <w:rFonts w:ascii="Verdana" w:eastAsia="Verdana" w:hAnsi="Verdana" w:cs="Verdana"/>
          <w:sz w:val="22"/>
          <w:szCs w:val="22"/>
        </w:rPr>
        <w:t>É necessário ter conexão com a internet, e ter um dispositivo eletrônico que de a possibilidade a conexão com a internet,</w:t>
      </w:r>
      <w:r>
        <w:rPr>
          <w:rFonts w:ascii="Verdana" w:eastAsia="Verdana" w:hAnsi="Verdana" w:cs="Verdana"/>
          <w:color w:val="000000"/>
          <w:sz w:val="22"/>
          <w:szCs w:val="22"/>
        </w:rPr>
        <w:t xml:space="preserve"> e já ter dados previamente salvos para realizar essa ação.</w:t>
      </w:r>
    </w:p>
    <w:p w:rsidR="00894CAF" w:rsidRDefault="00894CAF">
      <w:pPr>
        <w:spacing w:before="60" w:after="60"/>
        <w:ind w:left="578"/>
        <w:jc w:val="both"/>
        <w:rPr>
          <w:rFonts w:ascii="Verdana" w:eastAsia="Verdana" w:hAnsi="Verdana" w:cs="Verdana"/>
          <w:sz w:val="22"/>
          <w:szCs w:val="22"/>
        </w:rPr>
      </w:pPr>
    </w:p>
    <w:p w:rsidR="00894CAF" w:rsidRDefault="007D5EF4">
      <w:pPr>
        <w:spacing w:before="60" w:after="60"/>
        <w:ind w:left="578" w:hanging="11"/>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xml:space="preserve">: Mostra um feedback (reportar visualmente através </w:t>
      </w:r>
      <w:r>
        <w:rPr>
          <w:rFonts w:ascii="Verdana" w:eastAsia="Verdana" w:hAnsi="Verdana" w:cs="Verdana"/>
          <w:sz w:val="22"/>
          <w:szCs w:val="22"/>
        </w:rPr>
        <w:t>de uma caixa de diálogo) seja positiva ou negativa, no ato de editar/atualizar os dados, e assim o usuário saberá se os dados foram salvos ou não.</w:t>
      </w:r>
    </w:p>
    <w:p w:rsidR="00A64973" w:rsidRDefault="00A64973">
      <w:pPr>
        <w:spacing w:before="60" w:after="60"/>
        <w:ind w:left="578" w:hanging="11"/>
        <w:jc w:val="both"/>
        <w:rPr>
          <w:rFonts w:ascii="Verdana" w:eastAsia="Verdana" w:hAnsi="Verdana" w:cs="Verdana"/>
          <w:sz w:val="22"/>
          <w:szCs w:val="22"/>
        </w:rPr>
      </w:pPr>
      <w:r w:rsidRPr="00A64973">
        <w:rPr>
          <w:rFonts w:ascii="Verdana" w:eastAsia="Verdana" w:hAnsi="Verdana" w:cs="Verdana"/>
          <w:sz w:val="22"/>
          <w:szCs w:val="22"/>
        </w:rPr>
        <w:drawing>
          <wp:inline distT="0" distB="0" distL="0" distR="0" wp14:anchorId="1FD8EA51" wp14:editId="02C146EB">
            <wp:extent cx="5612130" cy="2303780"/>
            <wp:effectExtent l="0" t="0" r="762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2303780"/>
                    </a:xfrm>
                    <a:prstGeom prst="rect">
                      <a:avLst/>
                    </a:prstGeom>
                  </pic:spPr>
                </pic:pic>
              </a:graphicData>
            </a:graphic>
          </wp:inline>
        </w:drawing>
      </w:r>
    </w:p>
    <w:p w:rsidR="00894CAF" w:rsidRDefault="00894CAF">
      <w:pPr>
        <w:spacing w:before="60" w:after="60"/>
        <w:ind w:left="578"/>
        <w:jc w:val="both"/>
        <w:rPr>
          <w:rFonts w:ascii="Verdana" w:eastAsia="Verdana" w:hAnsi="Verdana" w:cs="Verdana"/>
          <w:sz w:val="22"/>
          <w:szCs w:val="22"/>
        </w:rPr>
      </w:pPr>
    </w:p>
    <w:p w:rsidR="00894CAF" w:rsidRDefault="007D5EF4">
      <w:pPr>
        <w:keepNext/>
        <w:spacing w:before="240" w:after="120"/>
        <w:rPr>
          <w:rFonts w:ascii="Verdana" w:eastAsia="Verdana" w:hAnsi="Verdana" w:cs="Verdana"/>
          <w:b/>
          <w:sz w:val="24"/>
          <w:szCs w:val="24"/>
        </w:rPr>
      </w:pPr>
      <w:r>
        <w:rPr>
          <w:rFonts w:ascii="Verdana" w:eastAsia="Verdana" w:hAnsi="Verdana" w:cs="Verdana"/>
          <w:b/>
          <w:sz w:val="24"/>
          <w:szCs w:val="24"/>
        </w:rPr>
        <w:t>[AT004] Atualizar Alerta</w:t>
      </w:r>
    </w:p>
    <w:p w:rsidR="00894CAF" w:rsidRDefault="007D5EF4">
      <w:pPr>
        <w:pBdr>
          <w:top w:val="nil"/>
          <w:left w:val="nil"/>
          <w:bottom w:val="nil"/>
          <w:right w:val="nil"/>
          <w:between w:val="nil"/>
        </w:pBdr>
        <w:spacing w:before="60" w:after="60"/>
        <w:ind w:left="578" w:hanging="11"/>
        <w:jc w:val="both"/>
        <w:rPr>
          <w:rFonts w:ascii="Verdana" w:eastAsia="Verdana" w:hAnsi="Verdana" w:cs="Verdana"/>
          <w:color w:val="000000"/>
          <w:sz w:val="22"/>
          <w:szCs w:val="22"/>
        </w:rPr>
      </w:pPr>
      <w:r>
        <w:rPr>
          <w:rFonts w:ascii="Verdana" w:eastAsia="Verdana" w:hAnsi="Verdana" w:cs="Verdana"/>
          <w:sz w:val="22"/>
          <w:szCs w:val="22"/>
        </w:rPr>
        <w:t>O</w:t>
      </w:r>
      <w:r>
        <w:rPr>
          <w:rFonts w:ascii="Verdana" w:eastAsia="Verdana" w:hAnsi="Verdana" w:cs="Verdana"/>
          <w:color w:val="000000"/>
          <w:sz w:val="22"/>
          <w:szCs w:val="22"/>
        </w:rPr>
        <w:t>s dados dever</w:t>
      </w:r>
      <w:r>
        <w:rPr>
          <w:rFonts w:ascii="Verdana" w:eastAsia="Verdana" w:hAnsi="Verdana" w:cs="Verdana"/>
          <w:sz w:val="22"/>
          <w:szCs w:val="22"/>
        </w:rPr>
        <w:t>ão</w:t>
      </w:r>
      <w:r>
        <w:rPr>
          <w:rFonts w:ascii="Verdana" w:eastAsia="Verdana" w:hAnsi="Verdana" w:cs="Verdana"/>
          <w:color w:val="000000"/>
          <w:sz w:val="22"/>
          <w:szCs w:val="22"/>
        </w:rPr>
        <w:t xml:space="preserve"> ser acessados, na situação que o usuário esteja visualizando a lis</w:t>
      </w:r>
      <w:r>
        <w:rPr>
          <w:rFonts w:ascii="Verdana" w:eastAsia="Verdana" w:hAnsi="Verdana" w:cs="Verdana"/>
          <w:color w:val="000000"/>
          <w:sz w:val="22"/>
          <w:szCs w:val="22"/>
        </w:rPr>
        <w:t xml:space="preserve">tagem dos alertas criados, logo assim que selecionado um alerta, haverá uma opção visual de edição, logo após irá ser acessado </w:t>
      </w:r>
      <w:r>
        <w:rPr>
          <w:rFonts w:ascii="Verdana" w:eastAsia="Verdana" w:hAnsi="Verdana" w:cs="Verdana"/>
          <w:sz w:val="22"/>
          <w:szCs w:val="22"/>
        </w:rPr>
        <w:t>uma interface onde haverá um formulário para poder inserir dados, assim como no ato de salvar, logo poderá ser feita a edição/atu</w:t>
      </w:r>
      <w:r>
        <w:rPr>
          <w:rFonts w:ascii="Verdana" w:eastAsia="Verdana" w:hAnsi="Verdana" w:cs="Verdana"/>
          <w:sz w:val="22"/>
          <w:szCs w:val="22"/>
        </w:rPr>
        <w:t>alização dos dados do alerta.</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sz w:val="22"/>
          <w:szCs w:val="22"/>
        </w:rPr>
      </w:pPr>
      <w:r>
        <w:rPr>
          <w:rFonts w:ascii="Verdana" w:eastAsia="Verdana" w:hAnsi="Verdana" w:cs="Verdana"/>
          <w:b/>
          <w:sz w:val="22"/>
          <w:szCs w:val="22"/>
        </w:rPr>
        <w:t>Ator</w:t>
      </w:r>
      <w:r>
        <w:rPr>
          <w:rFonts w:ascii="Verdana" w:eastAsia="Verdana" w:hAnsi="Verdana" w:cs="Verdana"/>
          <w:sz w:val="22"/>
          <w:szCs w:val="22"/>
        </w:rPr>
        <w:t>: Usuário (dono do animal).</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Entradas e pré-condições</w:t>
      </w:r>
      <w:r>
        <w:rPr>
          <w:rFonts w:ascii="Verdana" w:eastAsia="Verdana" w:hAnsi="Verdana" w:cs="Verdana"/>
          <w:sz w:val="22"/>
          <w:szCs w:val="22"/>
        </w:rPr>
        <w:t>: É necessário ter conexão com a internet, e ter um dispositivo eletrônico que de a possibilidade a conexão com a internet.</w:t>
      </w:r>
    </w:p>
    <w:p w:rsidR="00894CAF" w:rsidRDefault="00894CAF">
      <w:pPr>
        <w:spacing w:before="60" w:after="60"/>
        <w:ind w:left="578"/>
        <w:jc w:val="both"/>
        <w:rPr>
          <w:rFonts w:ascii="Verdana" w:eastAsia="Verdana" w:hAnsi="Verdana" w:cs="Verdana"/>
          <w:b/>
          <w:sz w:val="22"/>
          <w:szCs w:val="22"/>
        </w:rPr>
      </w:pPr>
    </w:p>
    <w:p w:rsidR="00894CAF" w:rsidRDefault="007D5EF4">
      <w:pPr>
        <w:spacing w:before="60" w:after="60"/>
        <w:ind w:left="578"/>
        <w:jc w:val="both"/>
        <w:rPr>
          <w:rFonts w:ascii="Verdana" w:eastAsia="Verdana" w:hAnsi="Verdana" w:cs="Verdana"/>
          <w:sz w:val="22"/>
          <w:szCs w:val="22"/>
        </w:rPr>
      </w:pPr>
      <w:r>
        <w:rPr>
          <w:rFonts w:ascii="Verdana" w:eastAsia="Verdana" w:hAnsi="Verdana" w:cs="Verdana"/>
          <w:b/>
          <w:sz w:val="22"/>
          <w:szCs w:val="22"/>
        </w:rPr>
        <w:t xml:space="preserve">Saídas e </w:t>
      </w:r>
      <w:proofErr w:type="gramStart"/>
      <w:r>
        <w:rPr>
          <w:rFonts w:ascii="Verdana" w:eastAsia="Verdana" w:hAnsi="Verdana" w:cs="Verdana"/>
          <w:b/>
          <w:sz w:val="22"/>
          <w:szCs w:val="22"/>
        </w:rPr>
        <w:t>pós condições</w:t>
      </w:r>
      <w:proofErr w:type="gramEnd"/>
      <w:r>
        <w:rPr>
          <w:rFonts w:ascii="Verdana" w:eastAsia="Verdana" w:hAnsi="Verdana" w:cs="Verdana"/>
          <w:sz w:val="22"/>
          <w:szCs w:val="22"/>
        </w:rPr>
        <w:t>: Mostra um feedback (reportar visualmente através de uma caixa de diálogo) seja positiva ou negativa, no ato de atualizar uma notificação, e assim o usuário saberá se os dados foram salvos ou não.</w:t>
      </w:r>
    </w:p>
    <w:p w:rsidR="00A64973" w:rsidRDefault="00A64973">
      <w:pPr>
        <w:spacing w:before="60" w:after="60"/>
        <w:ind w:left="578"/>
        <w:jc w:val="both"/>
        <w:rPr>
          <w:rFonts w:ascii="Verdana" w:eastAsia="Verdana" w:hAnsi="Verdana" w:cs="Verdana"/>
          <w:sz w:val="22"/>
          <w:szCs w:val="22"/>
        </w:rPr>
      </w:pPr>
      <w:r w:rsidRPr="00A64973">
        <w:rPr>
          <w:rFonts w:ascii="Verdana" w:eastAsia="Verdana" w:hAnsi="Verdana" w:cs="Verdana"/>
          <w:sz w:val="22"/>
          <w:szCs w:val="22"/>
        </w:rPr>
        <w:lastRenderedPageBreak/>
        <w:drawing>
          <wp:inline distT="0" distB="0" distL="0" distR="0" wp14:anchorId="665157A4" wp14:editId="08ADEECB">
            <wp:extent cx="5612130" cy="1727835"/>
            <wp:effectExtent l="0" t="0" r="7620"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1727835"/>
                    </a:xfrm>
                    <a:prstGeom prst="rect">
                      <a:avLst/>
                    </a:prstGeom>
                  </pic:spPr>
                </pic:pic>
              </a:graphicData>
            </a:graphic>
          </wp:inline>
        </w:drawing>
      </w:r>
      <w:bookmarkStart w:id="5" w:name="_GoBack"/>
      <w:bookmarkEnd w:id="5"/>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bookmarkStart w:id="6" w:name="_heading=h.9fhxbtlsp1sk" w:colFirst="0" w:colLast="0"/>
      <w:bookmarkEnd w:id="6"/>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ind w:left="578"/>
        <w:jc w:val="both"/>
        <w:rPr>
          <w:rFonts w:ascii="Verdana" w:eastAsia="Verdana" w:hAnsi="Verdana" w:cs="Verdana"/>
          <w:sz w:val="22"/>
          <w:szCs w:val="22"/>
        </w:rPr>
      </w:pPr>
    </w:p>
    <w:p w:rsidR="00894CAF" w:rsidRDefault="00894CAF">
      <w:pPr>
        <w:spacing w:before="60" w:after="60"/>
        <w:jc w:val="both"/>
        <w:rPr>
          <w:rFonts w:ascii="Verdana" w:eastAsia="Verdana" w:hAnsi="Verdana" w:cs="Verdana"/>
          <w:sz w:val="22"/>
          <w:szCs w:val="22"/>
        </w:rPr>
      </w:pPr>
    </w:p>
    <w:p w:rsidR="00894CAF" w:rsidRDefault="00894CAF">
      <w:pPr>
        <w:pBdr>
          <w:top w:val="nil"/>
          <w:left w:val="nil"/>
          <w:bottom w:val="nil"/>
          <w:right w:val="nil"/>
          <w:between w:val="nil"/>
        </w:pBdr>
        <w:spacing w:before="60" w:after="60"/>
        <w:ind w:left="578" w:hanging="578"/>
        <w:jc w:val="both"/>
        <w:rPr>
          <w:rFonts w:ascii="Verdana" w:eastAsia="Verdana" w:hAnsi="Verdana" w:cs="Verdana"/>
          <w:sz w:val="22"/>
          <w:szCs w:val="22"/>
        </w:rPr>
      </w:pPr>
    </w:p>
    <w:sectPr w:rsidR="00894CAF">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20" w:footer="72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EF4" w:rsidRDefault="007D5EF4">
      <w:r>
        <w:separator/>
      </w:r>
    </w:p>
  </w:endnote>
  <w:endnote w:type="continuationSeparator" w:id="0">
    <w:p w:rsidR="007D5EF4" w:rsidRDefault="007D5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0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MS PGothic">
    <w:panose1 w:val="00000000000000000000"/>
    <w:charset w:val="00"/>
    <w:family w:val="roman"/>
    <w:notTrueType/>
    <w:pitch w:val="default"/>
  </w:font>
  <w:font w:name="DejaVu Sans">
    <w:panose1 w:val="00000000000000000000"/>
    <w:charset w:val="00"/>
    <w:family w:val="roman"/>
    <w:notTrueType/>
    <w:pitch w:val="default"/>
  </w:font>
  <w:font w:name="Liberation Serif">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pPr>
      <w:widowControl w:val="0"/>
      <w:pBdr>
        <w:top w:val="nil"/>
        <w:left w:val="nil"/>
        <w:bottom w:val="nil"/>
        <w:right w:val="nil"/>
        <w:between w:val="nil"/>
      </w:pBdr>
      <w:spacing w:line="276" w:lineRule="auto"/>
    </w:pPr>
  </w:p>
  <w:tbl>
    <w:tblPr>
      <w:tblStyle w:val="a3"/>
      <w:tblW w:w="9300" w:type="dxa"/>
      <w:tblInd w:w="0" w:type="dxa"/>
      <w:tblLayout w:type="fixed"/>
      <w:tblLook w:val="0000" w:firstRow="0" w:lastRow="0" w:firstColumn="0" w:lastColumn="0" w:noHBand="0" w:noVBand="0"/>
    </w:tblPr>
    <w:tblGrid>
      <w:gridCol w:w="6487"/>
      <w:gridCol w:w="2813"/>
    </w:tblGrid>
    <w:tr w:rsidR="00894CAF">
      <w:tc>
        <w:tcPr>
          <w:tcW w:w="6487" w:type="dxa"/>
          <w:tcBorders>
            <w:top w:val="single" w:sz="4" w:space="0" w:color="000000"/>
          </w:tcBorders>
          <w:shd w:val="clear" w:color="auto" w:fill="auto"/>
        </w:tcPr>
        <w:p w:rsidR="00894CAF" w:rsidRDefault="007D5EF4">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Versão 1.0</w:t>
          </w:r>
        </w:p>
      </w:tc>
      <w:tc>
        <w:tcPr>
          <w:tcW w:w="2813" w:type="dxa"/>
          <w:tcBorders>
            <w:top w:val="single" w:sz="4" w:space="0" w:color="000000"/>
          </w:tcBorders>
          <w:shd w:val="clear" w:color="auto" w:fill="auto"/>
        </w:tcPr>
        <w:p w:rsidR="00894CAF" w:rsidRDefault="007D5EF4">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Setembro/2019</w:t>
          </w:r>
        </w:p>
      </w:tc>
    </w:tr>
  </w:tbl>
  <w:p w:rsidR="00894CAF" w:rsidRDefault="00894CAF">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pPr>
      <w:widowControl w:val="0"/>
      <w:pBdr>
        <w:top w:val="nil"/>
        <w:left w:val="nil"/>
        <w:bottom w:val="nil"/>
        <w:right w:val="nil"/>
        <w:between w:val="nil"/>
      </w:pBdr>
      <w:spacing w:line="276" w:lineRule="auto"/>
      <w:rPr>
        <w:rFonts w:ascii="Arial" w:eastAsia="Arial" w:hAnsi="Arial" w:cs="Arial"/>
        <w:color w:val="000000"/>
        <w:sz w:val="16"/>
        <w:szCs w:val="16"/>
      </w:rPr>
    </w:pPr>
  </w:p>
  <w:tbl>
    <w:tblPr>
      <w:tblStyle w:val="a4"/>
      <w:tblW w:w="9286" w:type="dxa"/>
      <w:tblInd w:w="0" w:type="dxa"/>
      <w:tblLayout w:type="fixed"/>
      <w:tblLook w:val="0000" w:firstRow="0" w:lastRow="0" w:firstColumn="0" w:lastColumn="0" w:noHBand="0" w:noVBand="0"/>
    </w:tblPr>
    <w:tblGrid>
      <w:gridCol w:w="6487"/>
      <w:gridCol w:w="2799"/>
    </w:tblGrid>
    <w:tr w:rsidR="00894CAF">
      <w:tc>
        <w:tcPr>
          <w:tcW w:w="6487" w:type="dxa"/>
          <w:tcBorders>
            <w:top w:val="single" w:sz="4" w:space="0" w:color="000000"/>
          </w:tcBorders>
          <w:shd w:val="clear" w:color="auto" w:fill="auto"/>
        </w:tcPr>
        <w:p w:rsidR="00894CAF" w:rsidRDefault="007D5EF4">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Versão 1.0</w:t>
          </w:r>
        </w:p>
      </w:tc>
      <w:tc>
        <w:tcPr>
          <w:tcW w:w="2799" w:type="dxa"/>
          <w:tcBorders>
            <w:top w:val="single" w:sz="4" w:space="0" w:color="000000"/>
          </w:tcBorders>
          <w:shd w:val="clear" w:color="auto" w:fill="auto"/>
        </w:tcPr>
        <w:p w:rsidR="00894CAF" w:rsidRDefault="007D5EF4">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Setembro/2019</w:t>
          </w:r>
        </w:p>
      </w:tc>
    </w:tr>
  </w:tbl>
  <w:p w:rsidR="00894CAF" w:rsidRDefault="00894CAF">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EF4" w:rsidRDefault="007D5EF4">
      <w:r>
        <w:separator/>
      </w:r>
    </w:p>
  </w:footnote>
  <w:footnote w:type="continuationSeparator" w:id="0">
    <w:p w:rsidR="007D5EF4" w:rsidRDefault="007D5E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pPr>
      <w:pBdr>
        <w:top w:val="nil"/>
        <w:left w:val="nil"/>
        <w:bottom w:val="nil"/>
        <w:right w:val="nil"/>
        <w:between w:val="nil"/>
      </w:pBdr>
      <w:tabs>
        <w:tab w:val="center" w:pos="4320"/>
        <w:tab w:val="right" w:pos="8640"/>
      </w:tabs>
      <w:rPr>
        <w:rFonts w:ascii="Arial" w:eastAsia="Arial" w:hAnsi="Arial" w:cs="Arial"/>
        <w:color w:val="000000"/>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pPr>
      <w:widowControl w:val="0"/>
      <w:pBdr>
        <w:top w:val="nil"/>
        <w:left w:val="nil"/>
        <w:bottom w:val="nil"/>
        <w:right w:val="nil"/>
        <w:between w:val="nil"/>
      </w:pBdr>
      <w:spacing w:line="276" w:lineRule="auto"/>
    </w:pPr>
  </w:p>
  <w:p w:rsidR="00894CAF" w:rsidRDefault="00894CAF">
    <w:pPr>
      <w:pBdr>
        <w:top w:val="nil"/>
        <w:left w:val="nil"/>
        <w:bottom w:val="nil"/>
        <w:right w:val="nil"/>
        <w:between w:val="nil"/>
      </w:pBdr>
      <w:tabs>
        <w:tab w:val="center" w:pos="4320"/>
        <w:tab w:val="right" w:pos="8640"/>
      </w:tabs>
      <w:rPr>
        <w:rFonts w:ascii="Arial" w:eastAsia="Arial" w:hAnsi="Arial" w:cs="Arial"/>
        <w:color w:val="000000"/>
        <w:sz w:val="16"/>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pPr>
      <w:widowControl w:val="0"/>
      <w:pBdr>
        <w:top w:val="nil"/>
        <w:left w:val="nil"/>
        <w:bottom w:val="nil"/>
        <w:right w:val="nil"/>
        <w:between w:val="nil"/>
      </w:pBdr>
      <w:spacing w:line="276" w:lineRule="auto"/>
      <w:rPr>
        <w:rFonts w:ascii="Arial" w:eastAsia="Arial" w:hAnsi="Arial" w:cs="Arial"/>
        <w:color w:val="000000"/>
        <w:sz w:val="16"/>
        <w:szCs w:val="16"/>
      </w:rPr>
    </w:pPr>
  </w:p>
  <w:p w:rsidR="00894CAF" w:rsidRDefault="00894CAF">
    <w:pPr>
      <w:pBdr>
        <w:top w:val="nil"/>
        <w:left w:val="nil"/>
        <w:bottom w:val="nil"/>
        <w:right w:val="nil"/>
        <w:between w:val="nil"/>
      </w:pBdr>
      <w:tabs>
        <w:tab w:val="center" w:pos="4320"/>
        <w:tab w:val="right" w:pos="8640"/>
      </w:tabs>
      <w:rPr>
        <w:rFonts w:ascii="Arial" w:eastAsia="Arial" w:hAnsi="Arial" w:cs="Arial"/>
        <w:color w:val="000000"/>
        <w:sz w:val="16"/>
        <w:szCs w:val="16"/>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CAF" w:rsidRDefault="00894C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70B46"/>
    <w:multiLevelType w:val="multilevel"/>
    <w:tmpl w:val="3CCCC0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79C0B1A"/>
    <w:multiLevelType w:val="multilevel"/>
    <w:tmpl w:val="4A74CE5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3."/>
      <w:lvlJc w:val="left"/>
      <w:pPr>
        <w:ind w:left="0" w:firstLine="0"/>
      </w:pPr>
    </w:lvl>
    <w:lvl w:ilvl="3">
      <w:start w:val="1"/>
      <w:numFmt w:val="decimal"/>
      <w:lvlText w:val="%3.%4."/>
      <w:lvlJc w:val="left"/>
      <w:pPr>
        <w:ind w:left="0" w:firstLine="0"/>
      </w:pPr>
    </w:lvl>
    <w:lvl w:ilvl="4">
      <w:start w:val="1"/>
      <w:numFmt w:val="decimal"/>
      <w:lvlText w:val="%3.%4.%5"/>
      <w:lvlJc w:val="left"/>
      <w:pPr>
        <w:ind w:left="0" w:firstLine="0"/>
      </w:pPr>
    </w:lvl>
    <w:lvl w:ilvl="5">
      <w:start w:val="1"/>
      <w:numFmt w:val="decimal"/>
      <w:lvlText w:val="%3.%4.%5.%6"/>
      <w:lvlJc w:val="left"/>
      <w:pPr>
        <w:ind w:left="0" w:firstLine="0"/>
      </w:pPr>
    </w:lvl>
    <w:lvl w:ilvl="6">
      <w:start w:val="1"/>
      <w:numFmt w:val="decimal"/>
      <w:lvlText w:val="%3.%4.%5.%6.%7"/>
      <w:lvlJc w:val="left"/>
      <w:pPr>
        <w:ind w:left="0" w:firstLine="0"/>
      </w:pPr>
    </w:lvl>
    <w:lvl w:ilvl="7">
      <w:start w:val="1"/>
      <w:numFmt w:val="decimal"/>
      <w:lvlText w:val="%3.%4.%5.%6.%7.%8"/>
      <w:lvlJc w:val="left"/>
      <w:pPr>
        <w:ind w:left="0" w:firstLine="0"/>
      </w:pPr>
    </w:lvl>
    <w:lvl w:ilvl="8">
      <w:start w:val="1"/>
      <w:numFmt w:val="decimal"/>
      <w:lvlText w:val="%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94CAF"/>
    <w:rsid w:val="007D5EF4"/>
    <w:rsid w:val="007F0899"/>
    <w:rsid w:val="00894CAF"/>
    <w:rsid w:val="00953617"/>
    <w:rsid w:val="00A64973"/>
    <w:rsid w:val="00F22B82"/>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D49"/>
    <w:pPr>
      <w:suppressAutoHyphens/>
    </w:pPr>
    <w:rPr>
      <w:lang w:eastAsia="zh-CN"/>
    </w:rPr>
  </w:style>
  <w:style w:type="paragraph" w:styleId="Ttulo1">
    <w:name w:val="heading 1"/>
    <w:basedOn w:val="Normal"/>
    <w:next w:val="TextoNormal"/>
    <w:qFormat/>
    <w:pPr>
      <w:keepNext/>
      <w:spacing w:after="480"/>
      <w:jc w:val="right"/>
      <w:outlineLvl w:val="0"/>
    </w:pPr>
    <w:rPr>
      <w:rFonts w:ascii="Arial" w:hAnsi="Arial" w:cs="Arial"/>
      <w:b/>
      <w:kern w:val="2"/>
      <w:sz w:val="40"/>
    </w:rPr>
  </w:style>
  <w:style w:type="paragraph" w:styleId="Ttulo2">
    <w:name w:val="heading 2"/>
    <w:next w:val="TextoNormal"/>
    <w:qFormat/>
    <w:pPr>
      <w:keepNext/>
      <w:shd w:val="clear" w:color="auto" w:fill="CCCCCC"/>
      <w:suppressAutoHyphens/>
      <w:spacing w:before="360" w:after="120"/>
      <w:outlineLvl w:val="1"/>
    </w:pPr>
    <w:rPr>
      <w:rFonts w:ascii="Arial" w:hAnsi="Arial" w:cs="Arial"/>
      <w:b/>
      <w:sz w:val="28"/>
    </w:rPr>
  </w:style>
  <w:style w:type="paragraph" w:styleId="Ttulo3">
    <w:name w:val="heading 3"/>
    <w:next w:val="TextoNormal"/>
    <w:qFormat/>
    <w:pPr>
      <w:keepNext/>
      <w:suppressAutoHyphens/>
      <w:spacing w:before="240" w:after="60"/>
      <w:outlineLvl w:val="2"/>
    </w:pPr>
    <w:rPr>
      <w:rFonts w:ascii="Arial" w:hAnsi="Arial" w:cs="Arial"/>
      <w:b/>
      <w:sz w:val="24"/>
    </w:rPr>
  </w:style>
  <w:style w:type="paragraph" w:styleId="Ttulo4">
    <w:name w:val="heading 4"/>
    <w:basedOn w:val="Normal"/>
    <w:next w:val="Normal"/>
    <w:qFormat/>
    <w:pPr>
      <w:keepNext/>
      <w:spacing w:before="240" w:after="60"/>
      <w:outlineLvl w:val="3"/>
    </w:pPr>
    <w:rPr>
      <w:rFonts w:ascii="Arial" w:hAnsi="Arial" w:cs="Arial"/>
      <w:b/>
    </w:rPr>
  </w:style>
  <w:style w:type="paragraph" w:styleId="Ttulo5">
    <w:name w:val="heading 5"/>
    <w:basedOn w:val="Normal"/>
    <w:next w:val="Normal"/>
    <w:qFormat/>
    <w:pPr>
      <w:spacing w:before="240" w:after="60"/>
      <w:ind w:left="1152"/>
      <w:outlineLvl w:val="4"/>
    </w:pPr>
    <w:rPr>
      <w:rFonts w:ascii="Arial" w:hAnsi="Arial" w:cs="Arial"/>
      <w:sz w:val="22"/>
    </w:rPr>
  </w:style>
  <w:style w:type="paragraph" w:styleId="Ttulo6">
    <w:name w:val="heading 6"/>
    <w:basedOn w:val="Normal"/>
    <w:next w:val="Normal"/>
    <w:qFormat/>
    <w:pPr>
      <w:spacing w:before="240" w:after="60"/>
      <w:ind w:left="1152"/>
      <w:outlineLvl w:val="5"/>
    </w:pPr>
    <w:rPr>
      <w:i/>
      <w:sz w:val="22"/>
    </w:rPr>
  </w:style>
  <w:style w:type="paragraph" w:styleId="Ttulo7">
    <w:name w:val="heading 7"/>
    <w:basedOn w:val="Normal"/>
    <w:next w:val="Normal"/>
    <w:qFormat/>
    <w:pPr>
      <w:spacing w:before="240" w:after="60"/>
      <w:ind w:left="1152"/>
      <w:outlineLvl w:val="6"/>
    </w:pPr>
    <w:rPr>
      <w:rFonts w:ascii="Arial" w:hAnsi="Arial" w:cs="Arial"/>
    </w:rPr>
  </w:style>
  <w:style w:type="paragraph" w:styleId="Ttulo8">
    <w:name w:val="heading 8"/>
    <w:basedOn w:val="Normal"/>
    <w:next w:val="Normal"/>
    <w:qFormat/>
    <w:pPr>
      <w:spacing w:before="240" w:after="60"/>
      <w:ind w:left="1152"/>
      <w:outlineLvl w:val="7"/>
    </w:pPr>
    <w:rPr>
      <w:rFonts w:ascii="Arial" w:hAnsi="Arial" w:cs="Arial"/>
      <w:i/>
    </w:rPr>
  </w:style>
  <w:style w:type="paragraph" w:styleId="Ttulo9">
    <w:name w:val="heading 9"/>
    <w:basedOn w:val="Normal"/>
    <w:next w:val="Normal"/>
    <w:qFormat/>
    <w:pPr>
      <w:spacing w:before="240" w:after="60"/>
      <w:ind w:left="1152"/>
      <w:outlineLvl w:val="8"/>
    </w:pPr>
    <w:rPr>
      <w:rFonts w:ascii="Arial" w:hAnsi="Arial" w:cs="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4z0">
    <w:name w:val="WW8Num4z0"/>
    <w:rPr>
      <w:rFonts w:ascii="Symbol" w:hAnsi="Symbol" w:cs="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ingdings" w:hAnsi="Wingdings" w:cs="Wingding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10z0">
    <w:name w:val="WW8Num10z0"/>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4z0">
    <w:name w:val="WW8Num14z0"/>
  </w:style>
  <w:style w:type="character" w:customStyle="1" w:styleId="WW8Num15z0">
    <w:name w:val="WW8Num15z0"/>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9z0">
    <w:name w:val="WW8Num19z0"/>
  </w:style>
  <w:style w:type="character" w:customStyle="1" w:styleId="WW8Num20z0">
    <w:name w:val="WW8Num20z0"/>
    <w:rPr>
      <w:rFonts w:ascii="Symbol" w:hAnsi="Symbol" w:cs="Symbol" w:hint="default"/>
    </w:rPr>
  </w:style>
  <w:style w:type="character" w:customStyle="1" w:styleId="WW8Num21z0">
    <w:name w:val="WW8Num21z0"/>
  </w:style>
  <w:style w:type="character" w:customStyle="1" w:styleId="WW8Num22z0">
    <w:name w:val="WW8Num22z0"/>
  </w:style>
  <w:style w:type="character" w:customStyle="1" w:styleId="WW8Num23z0">
    <w:name w:val="WW8Num23z0"/>
    <w:rPr>
      <w:rFonts w:ascii="Symbol" w:hAnsi="Symbol" w:cs="Symbol" w:hint="default"/>
    </w:rPr>
  </w:style>
  <w:style w:type="character" w:customStyle="1" w:styleId="WW8NumSt2z0">
    <w:name w:val="WW8NumSt2z0"/>
    <w:rPr>
      <w:rFonts w:ascii="Symbol" w:hAnsi="Symbol" w:cs="Symbol" w:hint="default"/>
    </w:rPr>
  </w:style>
  <w:style w:type="character" w:customStyle="1" w:styleId="WW8NumSt4z0">
    <w:name w:val="WW8NumSt4z0"/>
    <w:rPr>
      <w:rFonts w:ascii="Symbol" w:hAnsi="Symbol" w:cs="Symbol" w:hint="default"/>
    </w:rPr>
  </w:style>
  <w:style w:type="character" w:customStyle="1" w:styleId="WW8NumSt23z0">
    <w:name w:val="WW8NumSt23z0"/>
    <w:rPr>
      <w:rFonts w:ascii="Symbol" w:hAnsi="Symbol" w:cs="Symbol" w:hint="default"/>
    </w:rPr>
  </w:style>
  <w:style w:type="character" w:customStyle="1" w:styleId="WW8NumSt25z0">
    <w:name w:val="WW8NumSt25z0"/>
    <w:rPr>
      <w:rFonts w:ascii="Symbol" w:hAnsi="Symbol" w:cs="Symbol" w:hint="default"/>
    </w:rPr>
  </w:style>
  <w:style w:type="character" w:customStyle="1" w:styleId="Fontepargpadro1">
    <w:name w:val="Fonte parág. padrão1"/>
  </w:style>
  <w:style w:type="character" w:styleId="Nmerodepgina">
    <w:name w:val="page number"/>
    <w:basedOn w:val="Fontepargpadro1"/>
  </w:style>
  <w:style w:type="character" w:styleId="Hyperlink">
    <w:name w:val="Hyperlink"/>
    <w:rPr>
      <w:color w:val="000080"/>
      <w:u w:val="single"/>
    </w:rPr>
  </w:style>
  <w:style w:type="paragraph" w:customStyle="1" w:styleId="Ttulo30">
    <w:name w:val="Título3"/>
    <w:basedOn w:val="Normal"/>
    <w:next w:val="Corpodetexto"/>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TextoNormal">
    <w:name w:val="Texto Normal"/>
    <w:pPr>
      <w:suppressAutoHyphens/>
      <w:spacing w:before="60" w:after="60"/>
      <w:ind w:left="578"/>
      <w:jc w:val="both"/>
    </w:pPr>
    <w:rPr>
      <w:sz w:val="22"/>
    </w:rPr>
  </w:style>
  <w:style w:type="paragraph" w:customStyle="1" w:styleId="Corponico">
    <w:name w:val="Corpo Único"/>
    <w:pPr>
      <w:suppressAutoHyphens/>
      <w:spacing w:before="60" w:after="60"/>
      <w:ind w:left="720"/>
    </w:pPr>
    <w:rPr>
      <w:rFonts w:ascii="Arial" w:hAnsi="Arial" w:cs="Arial"/>
      <w:color w:val="000000"/>
      <w:lang w:val="en-US" w:eastAsia="zh-CN"/>
    </w:rPr>
  </w:style>
  <w:style w:type="paragraph" w:customStyle="1" w:styleId="Captulo">
    <w:name w:val="Capítulo"/>
    <w:next w:val="TextoNormal"/>
    <w:pPr>
      <w:keepNext/>
      <w:suppressAutoHyphens/>
      <w:spacing w:after="480"/>
      <w:jc w:val="right"/>
    </w:pPr>
    <w:rPr>
      <w:rFonts w:ascii="Arial" w:hAnsi="Arial" w:cs="Arial"/>
      <w:b/>
      <w:sz w:val="40"/>
    </w:rPr>
  </w:style>
  <w:style w:type="paragraph" w:customStyle="1" w:styleId="Sumrio-Captulo">
    <w:name w:val="Sumário - Capítulo"/>
    <w:pPr>
      <w:suppressAutoHyphens/>
      <w:spacing w:after="480"/>
      <w:jc w:val="right"/>
    </w:pPr>
    <w:rPr>
      <w:rFonts w:ascii="Arial" w:hAnsi="Arial" w:cs="Arial"/>
      <w:b/>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uppressAutoHyphens/>
      <w:spacing w:before="60"/>
    </w:pPr>
    <w:rPr>
      <w:rFonts w:ascii="Arial" w:hAnsi="Arial" w:cs="Arial"/>
      <w:b/>
    </w:rPr>
  </w:style>
  <w:style w:type="paragraph" w:customStyle="1" w:styleId="Numerada1">
    <w:name w:val="Numerada1"/>
    <w:next w:val="TextoNormal"/>
    <w:pPr>
      <w:tabs>
        <w:tab w:val="num" w:pos="720"/>
      </w:tabs>
      <w:suppressAutoHyphens/>
      <w:spacing w:before="240" w:after="120"/>
      <w:ind w:left="851" w:hanging="288"/>
    </w:pPr>
    <w:rPr>
      <w:sz w:val="22"/>
    </w:rPr>
  </w:style>
  <w:style w:type="paragraph" w:customStyle="1" w:styleId="Commarcadores31">
    <w:name w:val="Com marcadores 31"/>
    <w:pPr>
      <w:tabs>
        <w:tab w:val="num" w:pos="720"/>
      </w:tabs>
      <w:suppressAutoHyphens/>
      <w:ind w:left="859" w:hanging="720"/>
    </w:pPr>
  </w:style>
  <w:style w:type="paragraph" w:customStyle="1" w:styleId="Ttulo-Subitem">
    <w:name w:val="Título - Subitem"/>
    <w:next w:val="TextoNormal"/>
    <w:pPr>
      <w:keepNext/>
      <w:tabs>
        <w:tab w:val="num" w:pos="720"/>
      </w:tabs>
      <w:suppressAutoHyphens/>
      <w:spacing w:before="240" w:after="120"/>
      <w:ind w:left="576" w:hanging="576"/>
    </w:pPr>
    <w:rPr>
      <w:rFonts w:ascii="Arial" w:hAnsi="Arial" w:cs="Arial"/>
      <w:b/>
      <w:sz w:val="24"/>
    </w:rPr>
  </w:style>
  <w:style w:type="paragraph" w:customStyle="1" w:styleId="TtuloFigura">
    <w:name w:val="Título Figura"/>
    <w:next w:val="TextoNormal"/>
    <w:pPr>
      <w:keepNext/>
      <w:suppressAutoHyphens/>
      <w:spacing w:before="240" w:after="60"/>
      <w:jc w:val="center"/>
    </w:pPr>
    <w:rPr>
      <w:rFonts w:ascii="Arial" w:hAnsi="Arial" w:cs="Arial"/>
      <w:b/>
    </w:rPr>
  </w:style>
  <w:style w:type="paragraph" w:customStyle="1" w:styleId="Bullet1">
    <w:name w:val="Bullet 1"/>
    <w:pPr>
      <w:tabs>
        <w:tab w:val="num" w:pos="720"/>
      </w:tabs>
      <w:suppressAutoHyphens/>
      <w:ind w:left="859" w:hanging="720"/>
    </w:pPr>
  </w:style>
  <w:style w:type="paragraph" w:customStyle="1" w:styleId="Bullet2">
    <w:name w:val="Bullet 2"/>
    <w:pPr>
      <w:tabs>
        <w:tab w:val="num" w:pos="720"/>
      </w:tabs>
      <w:suppressAutoHyphens/>
      <w:spacing w:after="60"/>
      <w:ind w:left="859" w:hanging="720"/>
    </w:pPr>
  </w:style>
  <w:style w:type="paragraph" w:customStyle="1" w:styleId="TtuloCapa">
    <w:name w:val="Título Capa"/>
    <w:next w:val="Verso"/>
    <w:pPr>
      <w:suppressAutoHyphens/>
      <w:spacing w:before="6000" w:after="6840"/>
      <w:jc w:val="center"/>
    </w:pPr>
    <w:rPr>
      <w:rFonts w:ascii="Arial Black" w:hAnsi="Arial Black" w:cs="Arial Black"/>
      <w:color w:val="0000FF"/>
      <w:sz w:val="48"/>
    </w:rPr>
  </w:style>
  <w:style w:type="paragraph" w:customStyle="1" w:styleId="Verso">
    <w:name w:val="Versão"/>
    <w:pPr>
      <w:suppressAutoHyphens/>
      <w:jc w:val="center"/>
    </w:pPr>
    <w:rPr>
      <w:rFonts w:ascii="Arial" w:hAnsi="Arial" w:cs="Arial"/>
      <w:sz w:val="24"/>
    </w:rPr>
  </w:style>
  <w:style w:type="paragraph" w:customStyle="1" w:styleId="Objeto">
    <w:name w:val="Objeto"/>
    <w:next w:val="TextoNormal"/>
    <w:pPr>
      <w:keepNext/>
      <w:shd w:val="clear" w:color="auto" w:fill="CCCCCC"/>
      <w:suppressAutoHyphens/>
      <w:spacing w:before="360" w:after="120"/>
    </w:pPr>
    <w:rPr>
      <w:rFonts w:ascii="Arial" w:hAnsi="Arial" w:cs="Arial"/>
      <w:b/>
      <w:color w:val="000000"/>
      <w:sz w:val="28"/>
      <w:lang w:val="en-US" w:eastAsia="zh-CN"/>
    </w:rPr>
  </w:style>
  <w:style w:type="paragraph" w:customStyle="1" w:styleId="Item">
    <w:name w:val="Item"/>
    <w:pPr>
      <w:suppressAutoHyphens/>
      <w:ind w:left="576"/>
    </w:pPr>
  </w:style>
  <w:style w:type="paragraph" w:styleId="Cabealho">
    <w:name w:val="header"/>
    <w:basedOn w:val="Normal"/>
    <w:pPr>
      <w:tabs>
        <w:tab w:val="center" w:pos="4320"/>
        <w:tab w:val="right" w:pos="8640"/>
      </w:tabs>
    </w:pPr>
    <w:rPr>
      <w:rFonts w:ascii="Arial" w:hAnsi="Arial" w:cs="Arial"/>
      <w:sz w:val="16"/>
    </w:rPr>
  </w:style>
  <w:style w:type="paragraph" w:customStyle="1" w:styleId="TtuloCapa2">
    <w:name w:val="Título Capa 2"/>
    <w:pPr>
      <w:suppressAutoHyphens/>
      <w:spacing w:before="5760" w:after="6280"/>
      <w:jc w:val="center"/>
    </w:pPr>
    <w:rPr>
      <w:rFonts w:ascii="Arial" w:hAnsi="Arial" w:cs="Arial"/>
      <w:b/>
      <w:color w:val="0000FF"/>
      <w:sz w:val="56"/>
    </w:rPr>
  </w:style>
  <w:style w:type="paragraph" w:customStyle="1" w:styleId="Ttulo-Subitemsemnumerao">
    <w:name w:val="Título - Subitem sem numeração"/>
    <w:next w:val="TextoNormal"/>
    <w:pPr>
      <w:suppressAutoHyphens/>
      <w:spacing w:before="240" w:after="120"/>
      <w:ind w:left="576"/>
    </w:pPr>
    <w:rPr>
      <w:rFonts w:ascii="Arial" w:hAnsi="Arial" w:cs="Arial"/>
      <w:b/>
      <w:sz w:val="24"/>
    </w:rPr>
  </w:style>
  <w:style w:type="paragraph" w:styleId="Rodap">
    <w:name w:val="footer"/>
    <w:basedOn w:val="Normal"/>
    <w:pPr>
      <w:tabs>
        <w:tab w:val="center" w:pos="4320"/>
        <w:tab w:val="right" w:pos="8640"/>
      </w:tabs>
    </w:pPr>
    <w:rPr>
      <w:rFonts w:ascii="Arial" w:hAnsi="Arial" w:cs="Arial"/>
      <w:sz w:val="16"/>
    </w:rPr>
  </w:style>
  <w:style w:type="paragraph" w:styleId="Sumrio1">
    <w:name w:val="toc 1"/>
    <w:basedOn w:val="Normal"/>
    <w:next w:val="Normal"/>
    <w:pPr>
      <w:tabs>
        <w:tab w:val="right" w:leader="dot" w:pos="9029"/>
      </w:tabs>
      <w:spacing w:before="360"/>
    </w:pPr>
    <w:rPr>
      <w:rFonts w:ascii="Arial" w:hAnsi="Arial" w:cs="Arial"/>
      <w:b/>
      <w:caps/>
      <w:sz w:val="24"/>
    </w:rPr>
  </w:style>
  <w:style w:type="paragraph" w:styleId="Sumrio2">
    <w:name w:val="toc 2"/>
    <w:basedOn w:val="Normal"/>
    <w:next w:val="Normal"/>
    <w:pPr>
      <w:tabs>
        <w:tab w:val="right" w:leader="dot" w:pos="9029"/>
      </w:tabs>
      <w:spacing w:before="240" w:after="60"/>
      <w:ind w:left="576"/>
    </w:pPr>
    <w:rPr>
      <w:rFonts w:ascii="Arial" w:hAnsi="Arial" w:cs="Arial"/>
      <w:b/>
    </w:rPr>
  </w:style>
  <w:style w:type="paragraph" w:styleId="Sumrio3">
    <w:name w:val="toc 3"/>
    <w:basedOn w:val="Normal"/>
    <w:next w:val="Normal"/>
    <w:pPr>
      <w:tabs>
        <w:tab w:val="right" w:leader="dot" w:pos="9029"/>
      </w:tabs>
      <w:spacing w:before="60" w:after="60"/>
      <w:ind w:left="1152"/>
    </w:pPr>
    <w:rPr>
      <w:rFonts w:ascii="Arial" w:hAnsi="Arial" w:cs="Arial"/>
    </w:rPr>
  </w:style>
  <w:style w:type="paragraph" w:styleId="Sumrio4">
    <w:name w:val="toc 4"/>
    <w:basedOn w:val="Normal"/>
    <w:next w:val="Normal"/>
    <w:pPr>
      <w:tabs>
        <w:tab w:val="right" w:leader="dot" w:pos="9029"/>
      </w:tabs>
      <w:ind w:left="400"/>
    </w:pPr>
  </w:style>
  <w:style w:type="paragraph" w:styleId="Sumrio5">
    <w:name w:val="toc 5"/>
    <w:basedOn w:val="Normal"/>
    <w:next w:val="Normal"/>
    <w:pPr>
      <w:tabs>
        <w:tab w:val="right" w:leader="dot" w:pos="9029"/>
      </w:tabs>
      <w:ind w:left="600"/>
    </w:pPr>
  </w:style>
  <w:style w:type="paragraph" w:styleId="Sumrio6">
    <w:name w:val="toc 6"/>
    <w:basedOn w:val="Normal"/>
    <w:next w:val="Normal"/>
    <w:pPr>
      <w:tabs>
        <w:tab w:val="right" w:leader="dot" w:pos="9029"/>
      </w:tabs>
      <w:ind w:left="800"/>
    </w:pPr>
  </w:style>
  <w:style w:type="paragraph" w:styleId="Sumrio7">
    <w:name w:val="toc 7"/>
    <w:basedOn w:val="Normal"/>
    <w:next w:val="Normal"/>
    <w:pPr>
      <w:tabs>
        <w:tab w:val="right" w:leader="dot" w:pos="9029"/>
      </w:tabs>
      <w:ind w:left="1000"/>
    </w:pPr>
  </w:style>
  <w:style w:type="paragraph" w:styleId="Sumrio8">
    <w:name w:val="toc 8"/>
    <w:basedOn w:val="Normal"/>
    <w:next w:val="Normal"/>
    <w:pPr>
      <w:tabs>
        <w:tab w:val="right" w:leader="dot" w:pos="9029"/>
      </w:tabs>
      <w:ind w:left="1200"/>
    </w:pPr>
  </w:style>
  <w:style w:type="paragraph" w:styleId="Sumrio9">
    <w:name w:val="toc 9"/>
    <w:basedOn w:val="Normal"/>
    <w:next w:val="Normal"/>
    <w:pPr>
      <w:tabs>
        <w:tab w:val="right" w:leader="dot" w:pos="9029"/>
      </w:tabs>
      <w:ind w:left="1400"/>
    </w:pPr>
  </w:style>
  <w:style w:type="paragraph" w:customStyle="1" w:styleId="Padrao">
    <w:name w:val="Padrao"/>
    <w:pPr>
      <w:keepNext/>
      <w:tabs>
        <w:tab w:val="num" w:pos="720"/>
      </w:tabs>
      <w:suppressAutoHyphens/>
      <w:spacing w:before="240" w:after="240"/>
      <w:ind w:left="720" w:hanging="720"/>
    </w:pPr>
    <w:rPr>
      <w:b/>
      <w:color w:val="000000"/>
      <w:sz w:val="24"/>
      <w:lang w:val="en-US" w:eastAsia="zh-CN"/>
    </w:rPr>
  </w:style>
  <w:style w:type="paragraph" w:customStyle="1" w:styleId="Observao">
    <w:name w:val="Observação"/>
    <w:next w:val="TextoNormal"/>
    <w:pPr>
      <w:suppressAutoHyphens/>
      <w:spacing w:before="120" w:after="120"/>
      <w:ind w:left="1152" w:hanging="576"/>
    </w:pPr>
    <w:rPr>
      <w:sz w:val="21"/>
    </w:rPr>
  </w:style>
  <w:style w:type="paragraph" w:customStyle="1" w:styleId="CabealhoCapa1">
    <w:name w:val="Cabeçalho Capa 1"/>
    <w:pPr>
      <w:suppressAutoHyphens/>
    </w:pPr>
    <w:rPr>
      <w:rFonts w:ascii="Arial" w:hAnsi="Arial" w:cs="Arial"/>
      <w:b/>
    </w:rPr>
  </w:style>
  <w:style w:type="paragraph" w:customStyle="1" w:styleId="CabealhoCapa2">
    <w:name w:val="Cabeçalho Capa 2"/>
    <w:pPr>
      <w:suppressAutoHyphens/>
    </w:pPr>
    <w:rPr>
      <w:rFonts w:ascii="Arial" w:hAnsi="Arial" w:cs="Arial"/>
      <w:sz w:val="16"/>
    </w:rPr>
  </w:style>
  <w:style w:type="paragraph" w:customStyle="1" w:styleId="Commarcadores1">
    <w:name w:val="Com marcadores1"/>
    <w:basedOn w:val="Normal"/>
    <w:pPr>
      <w:tabs>
        <w:tab w:val="left" w:pos="567"/>
        <w:tab w:val="num" w:pos="720"/>
      </w:tabs>
      <w:spacing w:before="60" w:after="60"/>
      <w:ind w:left="993"/>
    </w:pPr>
    <w:rPr>
      <w:b/>
      <w:sz w:val="22"/>
    </w:rPr>
  </w:style>
  <w:style w:type="paragraph" w:customStyle="1" w:styleId="Requisito">
    <w:name w:val="Requisito"/>
    <w:basedOn w:val="Ttulo3"/>
    <w:next w:val="Normal"/>
    <w:pPr>
      <w:spacing w:after="120"/>
    </w:pPr>
  </w:style>
  <w:style w:type="paragraph" w:customStyle="1" w:styleId="destaque1">
    <w:name w:val="destaque 1"/>
    <w:next w:val="Normal"/>
    <w:pPr>
      <w:keepNext/>
      <w:suppressAutoHyphens/>
      <w:spacing w:before="240" w:after="120"/>
    </w:pPr>
    <w:rPr>
      <w:rFonts w:ascii="Arial" w:hAnsi="Arial" w:cs="Arial"/>
      <w:b/>
      <w:sz w:val="24"/>
    </w:rPr>
  </w:style>
  <w:style w:type="paragraph" w:customStyle="1" w:styleId="destaque2">
    <w:name w:val="destaque 2"/>
    <w:basedOn w:val="destaque1"/>
    <w:next w:val="Normal"/>
    <w:rPr>
      <w:b w:val="0"/>
      <w:i/>
    </w:rPr>
  </w:style>
  <w:style w:type="paragraph" w:customStyle="1" w:styleId="Contedodoquadro">
    <w:name w:val="Conteúdo do quadro"/>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Padro">
    <w:name w:val="Padrão"/>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 PGothic" w:eastAsia="DejaVu Sans" w:hAnsi="MS PGothic" w:cs="Liberation Sans"/>
      <w:color w:val="000000"/>
      <w:sz w:val="36"/>
      <w:szCs w:val="24"/>
      <w:lang w:eastAsia="zh-CN" w:bidi="hi-IN"/>
    </w:rPr>
  </w:style>
  <w:style w:type="paragraph" w:customStyle="1" w:styleId="Objetocomseta">
    <w:name w:val="Objeto com seta"/>
    <w:basedOn w:val="Padro"/>
    <w:rPr>
      <w:rFonts w:cs="MS PGothic"/>
    </w:rPr>
  </w:style>
  <w:style w:type="paragraph" w:customStyle="1" w:styleId="Objetocomsombra">
    <w:name w:val="Objeto com sombra"/>
    <w:basedOn w:val="Padro"/>
    <w:rPr>
      <w:rFonts w:cs="MS PGothic"/>
    </w:rPr>
  </w:style>
  <w:style w:type="paragraph" w:customStyle="1" w:styleId="Objetosempreenchimento">
    <w:name w:val="Objeto sem preenchimento"/>
    <w:basedOn w:val="Padro"/>
    <w:rPr>
      <w:rFonts w:cs="MS PGothic"/>
    </w:rPr>
  </w:style>
  <w:style w:type="paragraph" w:customStyle="1" w:styleId="Objetosempreenchimentonemlinha">
    <w:name w:val="Objeto sem preenchimento nem linha"/>
    <w:basedOn w:val="Padro"/>
    <w:rPr>
      <w:rFonts w:cs="MS PGothic"/>
    </w:rPr>
  </w:style>
  <w:style w:type="paragraph" w:customStyle="1" w:styleId="Corpodotexto">
    <w:name w:val="Corpo do texto"/>
    <w:basedOn w:val="Padro"/>
    <w:rPr>
      <w:rFonts w:cs="MS PGothic"/>
    </w:rPr>
  </w:style>
  <w:style w:type="paragraph" w:customStyle="1" w:styleId="Corpodotextojustificado">
    <w:name w:val="Corpo do texto justificado"/>
    <w:basedOn w:val="Padro"/>
    <w:rPr>
      <w:rFonts w:cs="MS PGothic"/>
    </w:rPr>
  </w:style>
  <w:style w:type="paragraph" w:customStyle="1" w:styleId="Recuodaprimeiralinha">
    <w:name w:val="Recuo da primeira linha"/>
    <w:basedOn w:val="Padro"/>
    <w:pPr>
      <w:ind w:firstLine="340"/>
    </w:pPr>
    <w:rPr>
      <w:rFonts w:cs="MS PGothic"/>
    </w:rPr>
  </w:style>
  <w:style w:type="paragraph" w:customStyle="1" w:styleId="Ttulo10">
    <w:name w:val="Título1"/>
    <w:basedOn w:val="Padro"/>
    <w:pPr>
      <w:jc w:val="center"/>
    </w:pPr>
    <w:rPr>
      <w:rFonts w:cs="MS PGothic"/>
    </w:rPr>
  </w:style>
  <w:style w:type="paragraph" w:customStyle="1" w:styleId="Ttulo20">
    <w:name w:val="Título2"/>
    <w:basedOn w:val="Padro"/>
    <w:pPr>
      <w:spacing w:before="57" w:after="57"/>
      <w:ind w:right="113"/>
      <w:jc w:val="center"/>
    </w:pPr>
    <w:rPr>
      <w:rFonts w:cs="MS PGothic"/>
    </w:rPr>
  </w:style>
  <w:style w:type="paragraph" w:customStyle="1" w:styleId="Linhadecota">
    <w:name w:val="Linha de cota"/>
    <w:basedOn w:val="Padro"/>
    <w:rPr>
      <w:rFonts w:cs="MS PGothic"/>
    </w:rPr>
  </w:style>
  <w:style w:type="paragraph" w:customStyle="1" w:styleId="PadroLTGliederung1">
    <w:name w:val="Padrão~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sz w:val="64"/>
      <w:szCs w:val="24"/>
      <w:lang w:eastAsia="zh-CN" w:bidi="hi-IN"/>
    </w:rPr>
  </w:style>
  <w:style w:type="paragraph" w:customStyle="1" w:styleId="PadroLTGliederung2">
    <w:name w:val="Padrão~LT~Gliederung 2"/>
    <w:basedOn w:val="Padro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PadroLTGliederung3">
    <w:name w:val="Padrão~LT~Gliederung 3"/>
    <w:basedOn w:val="Padro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PadroLTGliederung4">
    <w:name w:val="Padrão~LT~Gliederung 4"/>
    <w:basedOn w:val="Padro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PadroLTGliederung5">
    <w:name w:val="Padrão~LT~Gliederung 5"/>
    <w:basedOn w:val="Padro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PadroLTGliederung6">
    <w:name w:val="Padrão~LT~Gliederung 6"/>
    <w:basedOn w:val="PadroLTGliederung5"/>
  </w:style>
  <w:style w:type="paragraph" w:customStyle="1" w:styleId="PadroLTGliederung7">
    <w:name w:val="Padrão~LT~Gliederung 7"/>
    <w:basedOn w:val="PadroLTGliederung6"/>
  </w:style>
  <w:style w:type="paragraph" w:customStyle="1" w:styleId="PadroLTGliederung8">
    <w:name w:val="Padrão~LT~Gliederung 8"/>
    <w:basedOn w:val="PadroLTGliederung7"/>
  </w:style>
  <w:style w:type="paragraph" w:customStyle="1" w:styleId="PadroLTGliederung9">
    <w:name w:val="Padrão~LT~Gliederung 9"/>
    <w:basedOn w:val="PadroLTGliederung8"/>
  </w:style>
  <w:style w:type="paragraph" w:customStyle="1" w:styleId="PadroLTTitel">
    <w:name w:val="Padrão~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sz w:val="88"/>
      <w:szCs w:val="24"/>
      <w:lang w:eastAsia="zh-CN" w:bidi="hi-IN"/>
    </w:rPr>
  </w:style>
  <w:style w:type="paragraph" w:customStyle="1" w:styleId="PadroLTUntertitel">
    <w:name w:val="Padrão~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sz w:val="64"/>
      <w:szCs w:val="24"/>
      <w:lang w:eastAsia="zh-CN" w:bidi="hi-IN"/>
    </w:rPr>
  </w:style>
  <w:style w:type="paragraph" w:customStyle="1" w:styleId="PadroLTNotizen">
    <w:name w:val="Padrão~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sz w:val="24"/>
      <w:szCs w:val="24"/>
      <w:lang w:eastAsia="zh-CN" w:bidi="hi-IN"/>
    </w:rPr>
  </w:style>
  <w:style w:type="paragraph" w:customStyle="1" w:styleId="PadroLTHintergrundobjekte">
    <w:name w:val="Padrão~LT~Hintergrundobjekte"/>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 PGothic" w:eastAsia="DejaVu Sans" w:hAnsi="MS PGothic" w:cs="Liberation Sans"/>
      <w:color w:val="000000"/>
      <w:sz w:val="36"/>
      <w:szCs w:val="24"/>
      <w:lang w:eastAsia="zh-CN" w:bidi="hi-IN"/>
    </w:rPr>
  </w:style>
  <w:style w:type="paragraph" w:customStyle="1" w:styleId="PadroLTHintergrund">
    <w:name w:val="Padrão~LT~Hintergrund"/>
    <w:pPr>
      <w:suppressAutoHyphens/>
      <w:jc w:val="center"/>
    </w:pPr>
    <w:rPr>
      <w:rFonts w:ascii="Liberation Serif" w:eastAsia="DejaVu Sans" w:hAnsi="Liberation Serif" w:cs="Liberation Sans"/>
      <w:sz w:val="24"/>
      <w:szCs w:val="24"/>
      <w:lang w:eastAsia="zh-CN" w:bidi="hi-IN"/>
    </w:rPr>
  </w:style>
  <w:style w:type="paragraph" w:customStyle="1" w:styleId="default">
    <w:name w:val="default"/>
    <w:pPr>
      <w:suppressAutoHyphens/>
      <w:spacing w:line="200" w:lineRule="atLeast"/>
    </w:pPr>
    <w:rPr>
      <w:rFonts w:ascii="Lohit Devanagari" w:eastAsia="DejaVu Sans" w:hAnsi="Lohit Devanagari" w:cs="Liberation Sans"/>
      <w:color w:val="000000"/>
      <w:sz w:val="36"/>
      <w:szCs w:val="24"/>
      <w:lang w:eastAsia="zh-CN" w:bidi="hi-IN"/>
    </w:rPr>
  </w:style>
  <w:style w:type="paragraph" w:customStyle="1" w:styleId="gray1">
    <w:name w:val="gray1"/>
    <w:basedOn w:val="default"/>
    <w:rPr>
      <w:rFonts w:cs="Lohit Devanagari"/>
    </w:rPr>
  </w:style>
  <w:style w:type="paragraph" w:customStyle="1" w:styleId="gray2">
    <w:name w:val="gray2"/>
    <w:basedOn w:val="default"/>
    <w:rPr>
      <w:rFonts w:cs="Lohit Devanagari"/>
    </w:rPr>
  </w:style>
  <w:style w:type="paragraph" w:customStyle="1" w:styleId="gray3">
    <w:name w:val="gray3"/>
    <w:basedOn w:val="default"/>
    <w:rPr>
      <w:rFonts w:cs="Lohit Devanagari"/>
    </w:rPr>
  </w:style>
  <w:style w:type="paragraph" w:customStyle="1" w:styleId="bw1">
    <w:name w:val="bw1"/>
    <w:basedOn w:val="default"/>
    <w:rPr>
      <w:rFonts w:cs="Lohit Devanagari"/>
    </w:rPr>
  </w:style>
  <w:style w:type="paragraph" w:customStyle="1" w:styleId="bw2">
    <w:name w:val="bw2"/>
    <w:basedOn w:val="default"/>
    <w:rPr>
      <w:rFonts w:cs="Lohit Devanagari"/>
    </w:rPr>
  </w:style>
  <w:style w:type="paragraph" w:customStyle="1" w:styleId="bw3">
    <w:name w:val="bw3"/>
    <w:basedOn w:val="default"/>
    <w:rPr>
      <w:rFonts w:cs="Lohit Devanagari"/>
    </w:rPr>
  </w:style>
  <w:style w:type="paragraph" w:customStyle="1" w:styleId="orange1">
    <w:name w:val="orange1"/>
    <w:basedOn w:val="default"/>
    <w:rPr>
      <w:rFonts w:cs="Lohit Devanagari"/>
    </w:rPr>
  </w:style>
  <w:style w:type="paragraph" w:customStyle="1" w:styleId="orange2">
    <w:name w:val="orange2"/>
    <w:basedOn w:val="default"/>
    <w:rPr>
      <w:rFonts w:cs="Lohit Devanagari"/>
    </w:rPr>
  </w:style>
  <w:style w:type="paragraph" w:customStyle="1" w:styleId="orange3">
    <w:name w:val="orange3"/>
    <w:basedOn w:val="default"/>
    <w:rPr>
      <w:rFonts w:cs="Lohit Devanagari"/>
    </w:rPr>
  </w:style>
  <w:style w:type="paragraph" w:customStyle="1" w:styleId="turquoise1">
    <w:name w:val="turquoise1"/>
    <w:basedOn w:val="default"/>
    <w:rPr>
      <w:rFonts w:cs="Lohit Devanagari"/>
    </w:rPr>
  </w:style>
  <w:style w:type="paragraph" w:customStyle="1" w:styleId="turquoise2">
    <w:name w:val="turquoise2"/>
    <w:basedOn w:val="default"/>
    <w:rPr>
      <w:rFonts w:cs="Lohit Devanagari"/>
    </w:rPr>
  </w:style>
  <w:style w:type="paragraph" w:customStyle="1" w:styleId="turquoise3">
    <w:name w:val="turquoise3"/>
    <w:basedOn w:val="default"/>
    <w:rPr>
      <w:rFonts w:cs="Lohit Devanagari"/>
    </w:rPr>
  </w:style>
  <w:style w:type="paragraph" w:customStyle="1" w:styleId="blue1">
    <w:name w:val="blue1"/>
    <w:basedOn w:val="default"/>
    <w:rPr>
      <w:rFonts w:cs="Lohit Devanagari"/>
    </w:rPr>
  </w:style>
  <w:style w:type="paragraph" w:customStyle="1" w:styleId="blue2">
    <w:name w:val="blue2"/>
    <w:basedOn w:val="default"/>
    <w:rPr>
      <w:rFonts w:cs="Lohit Devanagari"/>
    </w:rPr>
  </w:style>
  <w:style w:type="paragraph" w:customStyle="1" w:styleId="blue3">
    <w:name w:val="blue3"/>
    <w:basedOn w:val="default"/>
    <w:rPr>
      <w:rFonts w:cs="Lohit Devanagari"/>
    </w:rPr>
  </w:style>
  <w:style w:type="paragraph" w:customStyle="1" w:styleId="sun1">
    <w:name w:val="sun1"/>
    <w:basedOn w:val="default"/>
    <w:rPr>
      <w:rFonts w:cs="Lohit Devanagari"/>
    </w:rPr>
  </w:style>
  <w:style w:type="paragraph" w:customStyle="1" w:styleId="sun2">
    <w:name w:val="sun2"/>
    <w:basedOn w:val="default"/>
    <w:rPr>
      <w:rFonts w:cs="Lohit Devanagari"/>
    </w:rPr>
  </w:style>
  <w:style w:type="paragraph" w:customStyle="1" w:styleId="sun3">
    <w:name w:val="sun3"/>
    <w:basedOn w:val="default"/>
    <w:rPr>
      <w:rFonts w:cs="Lohit Devanagari"/>
    </w:rPr>
  </w:style>
  <w:style w:type="paragraph" w:customStyle="1" w:styleId="earth1">
    <w:name w:val="earth1"/>
    <w:basedOn w:val="default"/>
    <w:rPr>
      <w:rFonts w:cs="Lohit Devanagari"/>
    </w:rPr>
  </w:style>
  <w:style w:type="paragraph" w:customStyle="1" w:styleId="earth2">
    <w:name w:val="earth2"/>
    <w:basedOn w:val="default"/>
    <w:rPr>
      <w:rFonts w:cs="Lohit Devanagari"/>
    </w:rPr>
  </w:style>
  <w:style w:type="paragraph" w:customStyle="1" w:styleId="earth3">
    <w:name w:val="earth3"/>
    <w:basedOn w:val="default"/>
    <w:rPr>
      <w:rFonts w:cs="Lohit Devanagari"/>
    </w:rPr>
  </w:style>
  <w:style w:type="paragraph" w:customStyle="1" w:styleId="green1">
    <w:name w:val="green1"/>
    <w:basedOn w:val="default"/>
    <w:rPr>
      <w:rFonts w:cs="Lohit Devanagari"/>
    </w:rPr>
  </w:style>
  <w:style w:type="paragraph" w:customStyle="1" w:styleId="green2">
    <w:name w:val="green2"/>
    <w:basedOn w:val="default"/>
    <w:rPr>
      <w:rFonts w:cs="Lohit Devanagari"/>
    </w:rPr>
  </w:style>
  <w:style w:type="paragraph" w:customStyle="1" w:styleId="green3">
    <w:name w:val="green3"/>
    <w:basedOn w:val="default"/>
    <w:rPr>
      <w:rFonts w:cs="Lohit Devanagari"/>
    </w:rPr>
  </w:style>
  <w:style w:type="paragraph" w:customStyle="1" w:styleId="seetang1">
    <w:name w:val="seetang1"/>
    <w:basedOn w:val="default"/>
    <w:rPr>
      <w:rFonts w:cs="Lohit Devanagari"/>
    </w:rPr>
  </w:style>
  <w:style w:type="paragraph" w:customStyle="1" w:styleId="seetang2">
    <w:name w:val="seetang2"/>
    <w:basedOn w:val="default"/>
    <w:rPr>
      <w:rFonts w:cs="Lohit Devanagari"/>
    </w:rPr>
  </w:style>
  <w:style w:type="paragraph" w:customStyle="1" w:styleId="seetang3">
    <w:name w:val="seetang3"/>
    <w:basedOn w:val="default"/>
    <w:rPr>
      <w:rFonts w:cs="Lohit Devanagari"/>
    </w:rPr>
  </w:style>
  <w:style w:type="paragraph" w:customStyle="1" w:styleId="lightblue1">
    <w:name w:val="lightblue1"/>
    <w:basedOn w:val="default"/>
    <w:rPr>
      <w:rFonts w:cs="Lohit Devanagari"/>
    </w:rPr>
  </w:style>
  <w:style w:type="paragraph" w:customStyle="1" w:styleId="lightblue2">
    <w:name w:val="lightblue2"/>
    <w:basedOn w:val="default"/>
    <w:rPr>
      <w:rFonts w:cs="Lohit Devanagari"/>
    </w:rPr>
  </w:style>
  <w:style w:type="paragraph" w:customStyle="1" w:styleId="lightblue3">
    <w:name w:val="lightblue3"/>
    <w:basedOn w:val="default"/>
    <w:rPr>
      <w:rFonts w:cs="Lohit Devanagari"/>
    </w:rPr>
  </w:style>
  <w:style w:type="paragraph" w:customStyle="1" w:styleId="yellow1">
    <w:name w:val="yellow1"/>
    <w:basedOn w:val="default"/>
    <w:rPr>
      <w:rFonts w:cs="Lohit Devanagari"/>
    </w:rPr>
  </w:style>
  <w:style w:type="paragraph" w:customStyle="1" w:styleId="yellow2">
    <w:name w:val="yellow2"/>
    <w:basedOn w:val="default"/>
    <w:rPr>
      <w:rFonts w:cs="Lohit Devanagari"/>
    </w:rPr>
  </w:style>
  <w:style w:type="paragraph" w:customStyle="1" w:styleId="yellow3">
    <w:name w:val="yellow3"/>
    <w:basedOn w:val="default"/>
    <w:rPr>
      <w:rFonts w:cs="Lohit Devanagari"/>
    </w:rPr>
  </w:style>
  <w:style w:type="paragraph" w:customStyle="1" w:styleId="Objetosdoplanodefundo">
    <w:name w:val="Objetos do plano de fundo"/>
    <w:pPr>
      <w:suppressAutoHyphens/>
    </w:pPr>
    <w:rPr>
      <w:rFonts w:ascii="Liberation Serif" w:eastAsia="DejaVu Sans" w:hAnsi="Liberation Serif" w:cs="Liberation Sans"/>
      <w:kern w:val="2"/>
      <w:sz w:val="24"/>
      <w:szCs w:val="24"/>
      <w:lang w:eastAsia="zh-CN" w:bidi="hi-IN"/>
    </w:rPr>
  </w:style>
  <w:style w:type="paragraph" w:customStyle="1" w:styleId="Planodefundo">
    <w:name w:val="Plano de fundo"/>
    <w:pPr>
      <w:suppressAutoHyphens/>
      <w:jc w:val="center"/>
    </w:pPr>
    <w:rPr>
      <w:rFonts w:ascii="Liberation Serif" w:eastAsia="DejaVu Sans" w:hAnsi="Liberation Serif" w:cs="Liberation Sans"/>
      <w:sz w:val="24"/>
      <w:szCs w:val="24"/>
      <w:lang w:eastAsia="zh-CN" w:bidi="hi-IN"/>
    </w:rPr>
  </w:style>
  <w:style w:type="paragraph" w:customStyle="1" w:styleId="Notas">
    <w:name w:val="Nota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Estruturadetpicos1">
    <w:name w:val="Estrutura de tópicos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Estruturadetpicos2">
    <w:name w:val="Estrutura de tópicos 2"/>
    <w:basedOn w:val="Estruturadetpicos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Estruturadetpicos3">
    <w:name w:val="Estrutura de tópicos 3"/>
    <w:basedOn w:val="Estruturadetpicos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Estruturadetpicos4">
    <w:name w:val="Estrutura de tópicos 4"/>
    <w:basedOn w:val="Estruturadetpicos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Estruturadetpicos5">
    <w:name w:val="Estrutura de tópicos 5"/>
    <w:basedOn w:val="Estruturadetpicos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Estruturadetpicos6">
    <w:name w:val="Estrutura de tópicos 6"/>
    <w:basedOn w:val="Estruturadetpicos5"/>
  </w:style>
  <w:style w:type="paragraph" w:customStyle="1" w:styleId="Estruturadetpicos7">
    <w:name w:val="Estrutura de tópicos 7"/>
    <w:basedOn w:val="Estruturadetpicos6"/>
  </w:style>
  <w:style w:type="paragraph" w:customStyle="1" w:styleId="Estruturadetpicos8">
    <w:name w:val="Estrutura de tópicos 8"/>
    <w:basedOn w:val="Estruturadetpicos7"/>
  </w:style>
  <w:style w:type="paragraph" w:customStyle="1" w:styleId="Estruturadetpicos9">
    <w:name w:val="Estrutura de tópicos 9"/>
    <w:basedOn w:val="Estruturadetpicos8"/>
  </w:style>
  <w:style w:type="paragraph" w:customStyle="1" w:styleId="Ttulo1LTGliederung1">
    <w:name w:val="Título1~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1LTGliederung2">
    <w:name w:val="Título1~LT~Gliederung 2"/>
    <w:basedOn w:val="Ttulo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1LTGliederung3">
    <w:name w:val="Título1~LT~Gliederung 3"/>
    <w:basedOn w:val="Ttulo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1LTGliederung4">
    <w:name w:val="Título1~LT~Gliederung 4"/>
    <w:basedOn w:val="Ttulo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1LTGliederung5">
    <w:name w:val="Título1~LT~Gliederung 5"/>
    <w:basedOn w:val="Ttulo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1LTUntertitel">
    <w:name w:val="Título1~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1LTNotizen">
    <w:name w:val="Título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1LTHintergrundobjekte">
    <w:name w:val="Título1~LT~Hintergrundobjekte"/>
    <w:pPr>
      <w:suppressAutoHyphens/>
    </w:pPr>
    <w:rPr>
      <w:rFonts w:ascii="Liberation Serif" w:eastAsia="DejaVu Sans" w:hAnsi="Liberation Serif" w:cs="Liberation Sans"/>
      <w:kern w:val="2"/>
      <w:sz w:val="24"/>
      <w:szCs w:val="24"/>
      <w:lang w:eastAsia="zh-CN" w:bidi="hi-IN"/>
    </w:rPr>
  </w:style>
  <w:style w:type="paragraph" w:customStyle="1" w:styleId="Ttulo1LTHintergrund">
    <w:name w:val="Título1~LT~Hintergrund"/>
    <w:pPr>
      <w:suppressAutoHyphens/>
      <w:jc w:val="center"/>
    </w:pPr>
    <w:rPr>
      <w:rFonts w:ascii="Liberation Serif" w:eastAsia="DejaVu Sans" w:hAnsi="Liberation Serif" w:cs="Liberation Sans"/>
      <w:sz w:val="24"/>
      <w:szCs w:val="24"/>
      <w:lang w:eastAsia="zh-CN" w:bidi="hi-IN"/>
    </w:rPr>
  </w:style>
  <w:style w:type="paragraph" w:customStyle="1" w:styleId="Ttulo2LTGliederung1">
    <w:name w:val="Título2~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2LTGliederung2">
    <w:name w:val="Título2~LT~Gliederung 2"/>
    <w:basedOn w:val="Ttulo2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2LTGliederung3">
    <w:name w:val="Título2~LT~Gliederung 3"/>
    <w:basedOn w:val="Ttulo2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2LTGliederung4">
    <w:name w:val="Título2~LT~Gliederung 4"/>
    <w:basedOn w:val="Ttulo2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2LTGliederung5">
    <w:name w:val="Título2~LT~Gliederung 5"/>
    <w:basedOn w:val="Ttulo2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2LTGliederung6">
    <w:name w:val="Título2~LT~Gliederung 6"/>
    <w:basedOn w:val="Ttulo2LTGliederung5"/>
  </w:style>
  <w:style w:type="paragraph" w:customStyle="1" w:styleId="Ttulo2LTGliederung7">
    <w:name w:val="Título2~LT~Gliederung 7"/>
    <w:basedOn w:val="Ttulo2LTGliederung6"/>
  </w:style>
  <w:style w:type="paragraph" w:customStyle="1" w:styleId="Ttulo2LTGliederung8">
    <w:name w:val="Título2~LT~Gliederung 8"/>
    <w:basedOn w:val="Ttulo2LTGliederung7"/>
  </w:style>
  <w:style w:type="paragraph" w:customStyle="1" w:styleId="Ttulo2LTGliederung9">
    <w:name w:val="Título2~LT~Gliederung 9"/>
    <w:basedOn w:val="Ttulo2LTGliederung8"/>
  </w:style>
  <w:style w:type="paragraph" w:customStyle="1" w:styleId="Ttulo2LTTitel">
    <w:name w:val="Título2~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2LTUntertitel">
    <w:name w:val="Título2~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2LTNotizen">
    <w:name w:val="Título2~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2LTHintergrundobjekte">
    <w:name w:val="Título2~LT~Hintergrundobjekte"/>
    <w:pPr>
      <w:suppressAutoHyphens/>
    </w:pPr>
    <w:rPr>
      <w:rFonts w:ascii="Liberation Serif" w:eastAsia="DejaVu Sans" w:hAnsi="Liberation Serif" w:cs="Liberation Sans"/>
      <w:kern w:val="2"/>
      <w:sz w:val="24"/>
      <w:szCs w:val="24"/>
      <w:lang w:eastAsia="zh-CN" w:bidi="hi-IN"/>
    </w:rPr>
  </w:style>
  <w:style w:type="paragraph" w:customStyle="1" w:styleId="Ttulo2LTHintergrund">
    <w:name w:val="Título2~LT~Hintergrund"/>
    <w:pPr>
      <w:suppressAutoHyphens/>
      <w:jc w:val="center"/>
    </w:pPr>
    <w:rPr>
      <w:rFonts w:ascii="Liberation Serif" w:eastAsia="DejaVu Sans" w:hAnsi="Liberation Serif" w:cs="Liberation Sans"/>
      <w:sz w:val="24"/>
      <w:szCs w:val="24"/>
      <w:lang w:eastAsia="zh-CN" w:bidi="hi-IN"/>
    </w:rPr>
  </w:style>
  <w:style w:type="paragraph" w:customStyle="1" w:styleId="Ttulo3LTGliederung1">
    <w:name w:val="Título3~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3LTGliederung2">
    <w:name w:val="Título3~LT~Gliederung 2"/>
    <w:basedOn w:val="Ttulo3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3LTGliederung3">
    <w:name w:val="Título3~LT~Gliederung 3"/>
    <w:basedOn w:val="Ttulo3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3LTGliederung4">
    <w:name w:val="Título3~LT~Gliederung 4"/>
    <w:basedOn w:val="Ttulo3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3LTGliederung5">
    <w:name w:val="Título3~LT~Gliederung 5"/>
    <w:basedOn w:val="Ttulo3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3LTGliederung6">
    <w:name w:val="Título3~LT~Gliederung 6"/>
    <w:basedOn w:val="Ttulo3LTGliederung5"/>
  </w:style>
  <w:style w:type="paragraph" w:customStyle="1" w:styleId="Ttulo3LTGliederung7">
    <w:name w:val="Título3~LT~Gliederung 7"/>
    <w:basedOn w:val="Ttulo3LTGliederung6"/>
  </w:style>
  <w:style w:type="paragraph" w:customStyle="1" w:styleId="Ttulo3LTGliederung8">
    <w:name w:val="Título3~LT~Gliederung 8"/>
    <w:basedOn w:val="Ttulo3LTGliederung7"/>
  </w:style>
  <w:style w:type="paragraph" w:customStyle="1" w:styleId="Ttulo3LTGliederung9">
    <w:name w:val="Título3~LT~Gliederung 9"/>
    <w:basedOn w:val="Ttulo3LTGliederung8"/>
  </w:style>
  <w:style w:type="paragraph" w:customStyle="1" w:styleId="Ttulo3LTTitel">
    <w:name w:val="Título3~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3LTUntertitel">
    <w:name w:val="Título3~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3LTNotizen">
    <w:name w:val="Título3~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3LTHintergrundobjekte">
    <w:name w:val="Título3~LT~Hintergrundobjekte"/>
    <w:pPr>
      <w:suppressAutoHyphens/>
    </w:pPr>
    <w:rPr>
      <w:rFonts w:ascii="Liberation Serif" w:eastAsia="DejaVu Sans" w:hAnsi="Liberation Serif" w:cs="Liberation Sans"/>
      <w:kern w:val="2"/>
      <w:sz w:val="24"/>
      <w:szCs w:val="24"/>
      <w:lang w:eastAsia="zh-CN" w:bidi="hi-IN"/>
    </w:rPr>
  </w:style>
  <w:style w:type="paragraph" w:customStyle="1" w:styleId="Ttulo3LTHintergrund">
    <w:name w:val="Título3~LT~Hintergrund"/>
    <w:pPr>
      <w:suppressAutoHyphens/>
      <w:jc w:val="center"/>
    </w:pPr>
    <w:rPr>
      <w:rFonts w:ascii="Liberation Serif" w:eastAsia="DejaVu Sans" w:hAnsi="Liberation Serif" w:cs="Liberation Sans"/>
      <w:sz w:val="24"/>
      <w:szCs w:val="24"/>
      <w:lang w:eastAsia="zh-CN" w:bidi="hi-I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953617"/>
    <w:rPr>
      <w:rFonts w:ascii="Tahoma" w:hAnsi="Tahoma" w:cs="Tahoma"/>
      <w:sz w:val="16"/>
      <w:szCs w:val="16"/>
    </w:rPr>
  </w:style>
  <w:style w:type="character" w:customStyle="1" w:styleId="TextodebaloChar">
    <w:name w:val="Texto de balão Char"/>
    <w:basedOn w:val="Fontepargpadro"/>
    <w:link w:val="Textodebalo"/>
    <w:uiPriority w:val="99"/>
    <w:semiHidden/>
    <w:rsid w:val="00953617"/>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D49"/>
    <w:pPr>
      <w:suppressAutoHyphens/>
    </w:pPr>
    <w:rPr>
      <w:lang w:eastAsia="zh-CN"/>
    </w:rPr>
  </w:style>
  <w:style w:type="paragraph" w:styleId="Ttulo1">
    <w:name w:val="heading 1"/>
    <w:basedOn w:val="Normal"/>
    <w:next w:val="TextoNormal"/>
    <w:qFormat/>
    <w:pPr>
      <w:keepNext/>
      <w:spacing w:after="480"/>
      <w:jc w:val="right"/>
      <w:outlineLvl w:val="0"/>
    </w:pPr>
    <w:rPr>
      <w:rFonts w:ascii="Arial" w:hAnsi="Arial" w:cs="Arial"/>
      <w:b/>
      <w:kern w:val="2"/>
      <w:sz w:val="40"/>
    </w:rPr>
  </w:style>
  <w:style w:type="paragraph" w:styleId="Ttulo2">
    <w:name w:val="heading 2"/>
    <w:next w:val="TextoNormal"/>
    <w:qFormat/>
    <w:pPr>
      <w:keepNext/>
      <w:shd w:val="clear" w:color="auto" w:fill="CCCCCC"/>
      <w:suppressAutoHyphens/>
      <w:spacing w:before="360" w:after="120"/>
      <w:outlineLvl w:val="1"/>
    </w:pPr>
    <w:rPr>
      <w:rFonts w:ascii="Arial" w:hAnsi="Arial" w:cs="Arial"/>
      <w:b/>
      <w:sz w:val="28"/>
    </w:rPr>
  </w:style>
  <w:style w:type="paragraph" w:styleId="Ttulo3">
    <w:name w:val="heading 3"/>
    <w:next w:val="TextoNormal"/>
    <w:qFormat/>
    <w:pPr>
      <w:keepNext/>
      <w:suppressAutoHyphens/>
      <w:spacing w:before="240" w:after="60"/>
      <w:outlineLvl w:val="2"/>
    </w:pPr>
    <w:rPr>
      <w:rFonts w:ascii="Arial" w:hAnsi="Arial" w:cs="Arial"/>
      <w:b/>
      <w:sz w:val="24"/>
    </w:rPr>
  </w:style>
  <w:style w:type="paragraph" w:styleId="Ttulo4">
    <w:name w:val="heading 4"/>
    <w:basedOn w:val="Normal"/>
    <w:next w:val="Normal"/>
    <w:qFormat/>
    <w:pPr>
      <w:keepNext/>
      <w:spacing w:before="240" w:after="60"/>
      <w:outlineLvl w:val="3"/>
    </w:pPr>
    <w:rPr>
      <w:rFonts w:ascii="Arial" w:hAnsi="Arial" w:cs="Arial"/>
      <w:b/>
    </w:rPr>
  </w:style>
  <w:style w:type="paragraph" w:styleId="Ttulo5">
    <w:name w:val="heading 5"/>
    <w:basedOn w:val="Normal"/>
    <w:next w:val="Normal"/>
    <w:qFormat/>
    <w:pPr>
      <w:spacing w:before="240" w:after="60"/>
      <w:ind w:left="1152"/>
      <w:outlineLvl w:val="4"/>
    </w:pPr>
    <w:rPr>
      <w:rFonts w:ascii="Arial" w:hAnsi="Arial" w:cs="Arial"/>
      <w:sz w:val="22"/>
    </w:rPr>
  </w:style>
  <w:style w:type="paragraph" w:styleId="Ttulo6">
    <w:name w:val="heading 6"/>
    <w:basedOn w:val="Normal"/>
    <w:next w:val="Normal"/>
    <w:qFormat/>
    <w:pPr>
      <w:spacing w:before="240" w:after="60"/>
      <w:ind w:left="1152"/>
      <w:outlineLvl w:val="5"/>
    </w:pPr>
    <w:rPr>
      <w:i/>
      <w:sz w:val="22"/>
    </w:rPr>
  </w:style>
  <w:style w:type="paragraph" w:styleId="Ttulo7">
    <w:name w:val="heading 7"/>
    <w:basedOn w:val="Normal"/>
    <w:next w:val="Normal"/>
    <w:qFormat/>
    <w:pPr>
      <w:spacing w:before="240" w:after="60"/>
      <w:ind w:left="1152"/>
      <w:outlineLvl w:val="6"/>
    </w:pPr>
    <w:rPr>
      <w:rFonts w:ascii="Arial" w:hAnsi="Arial" w:cs="Arial"/>
    </w:rPr>
  </w:style>
  <w:style w:type="paragraph" w:styleId="Ttulo8">
    <w:name w:val="heading 8"/>
    <w:basedOn w:val="Normal"/>
    <w:next w:val="Normal"/>
    <w:qFormat/>
    <w:pPr>
      <w:spacing w:before="240" w:after="60"/>
      <w:ind w:left="1152"/>
      <w:outlineLvl w:val="7"/>
    </w:pPr>
    <w:rPr>
      <w:rFonts w:ascii="Arial" w:hAnsi="Arial" w:cs="Arial"/>
      <w:i/>
    </w:rPr>
  </w:style>
  <w:style w:type="paragraph" w:styleId="Ttulo9">
    <w:name w:val="heading 9"/>
    <w:basedOn w:val="Normal"/>
    <w:next w:val="Normal"/>
    <w:qFormat/>
    <w:pPr>
      <w:spacing w:before="240" w:after="60"/>
      <w:ind w:left="1152"/>
      <w:outlineLvl w:val="8"/>
    </w:pPr>
    <w:rPr>
      <w:rFonts w:ascii="Arial" w:hAnsi="Arial" w:cs="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4z0">
    <w:name w:val="WW8Num4z0"/>
    <w:rPr>
      <w:rFonts w:ascii="Symbol" w:hAnsi="Symbol" w:cs="Symbol"/>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ingdings" w:hAnsi="Wingdings" w:cs="Wingding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10z0">
    <w:name w:val="WW8Num10z0"/>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4z0">
    <w:name w:val="WW8Num14z0"/>
  </w:style>
  <w:style w:type="character" w:customStyle="1" w:styleId="WW8Num15z0">
    <w:name w:val="WW8Num15z0"/>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9z0">
    <w:name w:val="WW8Num19z0"/>
  </w:style>
  <w:style w:type="character" w:customStyle="1" w:styleId="WW8Num20z0">
    <w:name w:val="WW8Num20z0"/>
    <w:rPr>
      <w:rFonts w:ascii="Symbol" w:hAnsi="Symbol" w:cs="Symbol" w:hint="default"/>
    </w:rPr>
  </w:style>
  <w:style w:type="character" w:customStyle="1" w:styleId="WW8Num21z0">
    <w:name w:val="WW8Num21z0"/>
  </w:style>
  <w:style w:type="character" w:customStyle="1" w:styleId="WW8Num22z0">
    <w:name w:val="WW8Num22z0"/>
  </w:style>
  <w:style w:type="character" w:customStyle="1" w:styleId="WW8Num23z0">
    <w:name w:val="WW8Num23z0"/>
    <w:rPr>
      <w:rFonts w:ascii="Symbol" w:hAnsi="Symbol" w:cs="Symbol" w:hint="default"/>
    </w:rPr>
  </w:style>
  <w:style w:type="character" w:customStyle="1" w:styleId="WW8NumSt2z0">
    <w:name w:val="WW8NumSt2z0"/>
    <w:rPr>
      <w:rFonts w:ascii="Symbol" w:hAnsi="Symbol" w:cs="Symbol" w:hint="default"/>
    </w:rPr>
  </w:style>
  <w:style w:type="character" w:customStyle="1" w:styleId="WW8NumSt4z0">
    <w:name w:val="WW8NumSt4z0"/>
    <w:rPr>
      <w:rFonts w:ascii="Symbol" w:hAnsi="Symbol" w:cs="Symbol" w:hint="default"/>
    </w:rPr>
  </w:style>
  <w:style w:type="character" w:customStyle="1" w:styleId="WW8NumSt23z0">
    <w:name w:val="WW8NumSt23z0"/>
    <w:rPr>
      <w:rFonts w:ascii="Symbol" w:hAnsi="Symbol" w:cs="Symbol" w:hint="default"/>
    </w:rPr>
  </w:style>
  <w:style w:type="character" w:customStyle="1" w:styleId="WW8NumSt25z0">
    <w:name w:val="WW8NumSt25z0"/>
    <w:rPr>
      <w:rFonts w:ascii="Symbol" w:hAnsi="Symbol" w:cs="Symbol" w:hint="default"/>
    </w:rPr>
  </w:style>
  <w:style w:type="character" w:customStyle="1" w:styleId="Fontepargpadro1">
    <w:name w:val="Fonte parág. padrão1"/>
  </w:style>
  <w:style w:type="character" w:styleId="Nmerodepgina">
    <w:name w:val="page number"/>
    <w:basedOn w:val="Fontepargpadro1"/>
  </w:style>
  <w:style w:type="character" w:styleId="Hyperlink">
    <w:name w:val="Hyperlink"/>
    <w:rPr>
      <w:color w:val="000080"/>
      <w:u w:val="single"/>
    </w:rPr>
  </w:style>
  <w:style w:type="paragraph" w:customStyle="1" w:styleId="Ttulo30">
    <w:name w:val="Título3"/>
    <w:basedOn w:val="Normal"/>
    <w:next w:val="Corpodetexto"/>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TextoNormal">
    <w:name w:val="Texto Normal"/>
    <w:pPr>
      <w:suppressAutoHyphens/>
      <w:spacing w:before="60" w:after="60"/>
      <w:ind w:left="578"/>
      <w:jc w:val="both"/>
    </w:pPr>
    <w:rPr>
      <w:sz w:val="22"/>
    </w:rPr>
  </w:style>
  <w:style w:type="paragraph" w:customStyle="1" w:styleId="Corponico">
    <w:name w:val="Corpo Único"/>
    <w:pPr>
      <w:suppressAutoHyphens/>
      <w:spacing w:before="60" w:after="60"/>
      <w:ind w:left="720"/>
    </w:pPr>
    <w:rPr>
      <w:rFonts w:ascii="Arial" w:hAnsi="Arial" w:cs="Arial"/>
      <w:color w:val="000000"/>
      <w:lang w:val="en-US" w:eastAsia="zh-CN"/>
    </w:rPr>
  </w:style>
  <w:style w:type="paragraph" w:customStyle="1" w:styleId="Captulo">
    <w:name w:val="Capítulo"/>
    <w:next w:val="TextoNormal"/>
    <w:pPr>
      <w:keepNext/>
      <w:suppressAutoHyphens/>
      <w:spacing w:after="480"/>
      <w:jc w:val="right"/>
    </w:pPr>
    <w:rPr>
      <w:rFonts w:ascii="Arial" w:hAnsi="Arial" w:cs="Arial"/>
      <w:b/>
      <w:sz w:val="40"/>
    </w:rPr>
  </w:style>
  <w:style w:type="paragraph" w:customStyle="1" w:styleId="Sumrio-Captulo">
    <w:name w:val="Sumário - Capítulo"/>
    <w:pPr>
      <w:suppressAutoHyphens/>
      <w:spacing w:after="480"/>
      <w:jc w:val="right"/>
    </w:pPr>
    <w:rPr>
      <w:rFonts w:ascii="Arial" w:hAnsi="Arial" w:cs="Arial"/>
      <w:b/>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uppressAutoHyphens/>
      <w:spacing w:before="60"/>
    </w:pPr>
    <w:rPr>
      <w:rFonts w:ascii="Arial" w:hAnsi="Arial" w:cs="Arial"/>
      <w:b/>
    </w:rPr>
  </w:style>
  <w:style w:type="paragraph" w:customStyle="1" w:styleId="Numerada1">
    <w:name w:val="Numerada1"/>
    <w:next w:val="TextoNormal"/>
    <w:pPr>
      <w:tabs>
        <w:tab w:val="num" w:pos="720"/>
      </w:tabs>
      <w:suppressAutoHyphens/>
      <w:spacing w:before="240" w:after="120"/>
      <w:ind w:left="851" w:hanging="288"/>
    </w:pPr>
    <w:rPr>
      <w:sz w:val="22"/>
    </w:rPr>
  </w:style>
  <w:style w:type="paragraph" w:customStyle="1" w:styleId="Commarcadores31">
    <w:name w:val="Com marcadores 31"/>
    <w:pPr>
      <w:tabs>
        <w:tab w:val="num" w:pos="720"/>
      </w:tabs>
      <w:suppressAutoHyphens/>
      <w:ind w:left="859" w:hanging="720"/>
    </w:pPr>
  </w:style>
  <w:style w:type="paragraph" w:customStyle="1" w:styleId="Ttulo-Subitem">
    <w:name w:val="Título - Subitem"/>
    <w:next w:val="TextoNormal"/>
    <w:pPr>
      <w:keepNext/>
      <w:tabs>
        <w:tab w:val="num" w:pos="720"/>
      </w:tabs>
      <w:suppressAutoHyphens/>
      <w:spacing w:before="240" w:after="120"/>
      <w:ind w:left="576" w:hanging="576"/>
    </w:pPr>
    <w:rPr>
      <w:rFonts w:ascii="Arial" w:hAnsi="Arial" w:cs="Arial"/>
      <w:b/>
      <w:sz w:val="24"/>
    </w:rPr>
  </w:style>
  <w:style w:type="paragraph" w:customStyle="1" w:styleId="TtuloFigura">
    <w:name w:val="Título Figura"/>
    <w:next w:val="TextoNormal"/>
    <w:pPr>
      <w:keepNext/>
      <w:suppressAutoHyphens/>
      <w:spacing w:before="240" w:after="60"/>
      <w:jc w:val="center"/>
    </w:pPr>
    <w:rPr>
      <w:rFonts w:ascii="Arial" w:hAnsi="Arial" w:cs="Arial"/>
      <w:b/>
    </w:rPr>
  </w:style>
  <w:style w:type="paragraph" w:customStyle="1" w:styleId="Bullet1">
    <w:name w:val="Bullet 1"/>
    <w:pPr>
      <w:tabs>
        <w:tab w:val="num" w:pos="720"/>
      </w:tabs>
      <w:suppressAutoHyphens/>
      <w:ind w:left="859" w:hanging="720"/>
    </w:pPr>
  </w:style>
  <w:style w:type="paragraph" w:customStyle="1" w:styleId="Bullet2">
    <w:name w:val="Bullet 2"/>
    <w:pPr>
      <w:tabs>
        <w:tab w:val="num" w:pos="720"/>
      </w:tabs>
      <w:suppressAutoHyphens/>
      <w:spacing w:after="60"/>
      <w:ind w:left="859" w:hanging="720"/>
    </w:pPr>
  </w:style>
  <w:style w:type="paragraph" w:customStyle="1" w:styleId="TtuloCapa">
    <w:name w:val="Título Capa"/>
    <w:next w:val="Verso"/>
    <w:pPr>
      <w:suppressAutoHyphens/>
      <w:spacing w:before="6000" w:after="6840"/>
      <w:jc w:val="center"/>
    </w:pPr>
    <w:rPr>
      <w:rFonts w:ascii="Arial Black" w:hAnsi="Arial Black" w:cs="Arial Black"/>
      <w:color w:val="0000FF"/>
      <w:sz w:val="48"/>
    </w:rPr>
  </w:style>
  <w:style w:type="paragraph" w:customStyle="1" w:styleId="Verso">
    <w:name w:val="Versão"/>
    <w:pPr>
      <w:suppressAutoHyphens/>
      <w:jc w:val="center"/>
    </w:pPr>
    <w:rPr>
      <w:rFonts w:ascii="Arial" w:hAnsi="Arial" w:cs="Arial"/>
      <w:sz w:val="24"/>
    </w:rPr>
  </w:style>
  <w:style w:type="paragraph" w:customStyle="1" w:styleId="Objeto">
    <w:name w:val="Objeto"/>
    <w:next w:val="TextoNormal"/>
    <w:pPr>
      <w:keepNext/>
      <w:shd w:val="clear" w:color="auto" w:fill="CCCCCC"/>
      <w:suppressAutoHyphens/>
      <w:spacing w:before="360" w:after="120"/>
    </w:pPr>
    <w:rPr>
      <w:rFonts w:ascii="Arial" w:hAnsi="Arial" w:cs="Arial"/>
      <w:b/>
      <w:color w:val="000000"/>
      <w:sz w:val="28"/>
      <w:lang w:val="en-US" w:eastAsia="zh-CN"/>
    </w:rPr>
  </w:style>
  <w:style w:type="paragraph" w:customStyle="1" w:styleId="Item">
    <w:name w:val="Item"/>
    <w:pPr>
      <w:suppressAutoHyphens/>
      <w:ind w:left="576"/>
    </w:pPr>
  </w:style>
  <w:style w:type="paragraph" w:styleId="Cabealho">
    <w:name w:val="header"/>
    <w:basedOn w:val="Normal"/>
    <w:pPr>
      <w:tabs>
        <w:tab w:val="center" w:pos="4320"/>
        <w:tab w:val="right" w:pos="8640"/>
      </w:tabs>
    </w:pPr>
    <w:rPr>
      <w:rFonts w:ascii="Arial" w:hAnsi="Arial" w:cs="Arial"/>
      <w:sz w:val="16"/>
    </w:rPr>
  </w:style>
  <w:style w:type="paragraph" w:customStyle="1" w:styleId="TtuloCapa2">
    <w:name w:val="Título Capa 2"/>
    <w:pPr>
      <w:suppressAutoHyphens/>
      <w:spacing w:before="5760" w:after="6280"/>
      <w:jc w:val="center"/>
    </w:pPr>
    <w:rPr>
      <w:rFonts w:ascii="Arial" w:hAnsi="Arial" w:cs="Arial"/>
      <w:b/>
      <w:color w:val="0000FF"/>
      <w:sz w:val="56"/>
    </w:rPr>
  </w:style>
  <w:style w:type="paragraph" w:customStyle="1" w:styleId="Ttulo-Subitemsemnumerao">
    <w:name w:val="Título - Subitem sem numeração"/>
    <w:next w:val="TextoNormal"/>
    <w:pPr>
      <w:suppressAutoHyphens/>
      <w:spacing w:before="240" w:after="120"/>
      <w:ind w:left="576"/>
    </w:pPr>
    <w:rPr>
      <w:rFonts w:ascii="Arial" w:hAnsi="Arial" w:cs="Arial"/>
      <w:b/>
      <w:sz w:val="24"/>
    </w:rPr>
  </w:style>
  <w:style w:type="paragraph" w:styleId="Rodap">
    <w:name w:val="footer"/>
    <w:basedOn w:val="Normal"/>
    <w:pPr>
      <w:tabs>
        <w:tab w:val="center" w:pos="4320"/>
        <w:tab w:val="right" w:pos="8640"/>
      </w:tabs>
    </w:pPr>
    <w:rPr>
      <w:rFonts w:ascii="Arial" w:hAnsi="Arial" w:cs="Arial"/>
      <w:sz w:val="16"/>
    </w:rPr>
  </w:style>
  <w:style w:type="paragraph" w:styleId="Sumrio1">
    <w:name w:val="toc 1"/>
    <w:basedOn w:val="Normal"/>
    <w:next w:val="Normal"/>
    <w:pPr>
      <w:tabs>
        <w:tab w:val="right" w:leader="dot" w:pos="9029"/>
      </w:tabs>
      <w:spacing w:before="360"/>
    </w:pPr>
    <w:rPr>
      <w:rFonts w:ascii="Arial" w:hAnsi="Arial" w:cs="Arial"/>
      <w:b/>
      <w:caps/>
      <w:sz w:val="24"/>
    </w:rPr>
  </w:style>
  <w:style w:type="paragraph" w:styleId="Sumrio2">
    <w:name w:val="toc 2"/>
    <w:basedOn w:val="Normal"/>
    <w:next w:val="Normal"/>
    <w:pPr>
      <w:tabs>
        <w:tab w:val="right" w:leader="dot" w:pos="9029"/>
      </w:tabs>
      <w:spacing w:before="240" w:after="60"/>
      <w:ind w:left="576"/>
    </w:pPr>
    <w:rPr>
      <w:rFonts w:ascii="Arial" w:hAnsi="Arial" w:cs="Arial"/>
      <w:b/>
    </w:rPr>
  </w:style>
  <w:style w:type="paragraph" w:styleId="Sumrio3">
    <w:name w:val="toc 3"/>
    <w:basedOn w:val="Normal"/>
    <w:next w:val="Normal"/>
    <w:pPr>
      <w:tabs>
        <w:tab w:val="right" w:leader="dot" w:pos="9029"/>
      </w:tabs>
      <w:spacing w:before="60" w:after="60"/>
      <w:ind w:left="1152"/>
    </w:pPr>
    <w:rPr>
      <w:rFonts w:ascii="Arial" w:hAnsi="Arial" w:cs="Arial"/>
    </w:rPr>
  </w:style>
  <w:style w:type="paragraph" w:styleId="Sumrio4">
    <w:name w:val="toc 4"/>
    <w:basedOn w:val="Normal"/>
    <w:next w:val="Normal"/>
    <w:pPr>
      <w:tabs>
        <w:tab w:val="right" w:leader="dot" w:pos="9029"/>
      </w:tabs>
      <w:ind w:left="400"/>
    </w:pPr>
  </w:style>
  <w:style w:type="paragraph" w:styleId="Sumrio5">
    <w:name w:val="toc 5"/>
    <w:basedOn w:val="Normal"/>
    <w:next w:val="Normal"/>
    <w:pPr>
      <w:tabs>
        <w:tab w:val="right" w:leader="dot" w:pos="9029"/>
      </w:tabs>
      <w:ind w:left="600"/>
    </w:pPr>
  </w:style>
  <w:style w:type="paragraph" w:styleId="Sumrio6">
    <w:name w:val="toc 6"/>
    <w:basedOn w:val="Normal"/>
    <w:next w:val="Normal"/>
    <w:pPr>
      <w:tabs>
        <w:tab w:val="right" w:leader="dot" w:pos="9029"/>
      </w:tabs>
      <w:ind w:left="800"/>
    </w:pPr>
  </w:style>
  <w:style w:type="paragraph" w:styleId="Sumrio7">
    <w:name w:val="toc 7"/>
    <w:basedOn w:val="Normal"/>
    <w:next w:val="Normal"/>
    <w:pPr>
      <w:tabs>
        <w:tab w:val="right" w:leader="dot" w:pos="9029"/>
      </w:tabs>
      <w:ind w:left="1000"/>
    </w:pPr>
  </w:style>
  <w:style w:type="paragraph" w:styleId="Sumrio8">
    <w:name w:val="toc 8"/>
    <w:basedOn w:val="Normal"/>
    <w:next w:val="Normal"/>
    <w:pPr>
      <w:tabs>
        <w:tab w:val="right" w:leader="dot" w:pos="9029"/>
      </w:tabs>
      <w:ind w:left="1200"/>
    </w:pPr>
  </w:style>
  <w:style w:type="paragraph" w:styleId="Sumrio9">
    <w:name w:val="toc 9"/>
    <w:basedOn w:val="Normal"/>
    <w:next w:val="Normal"/>
    <w:pPr>
      <w:tabs>
        <w:tab w:val="right" w:leader="dot" w:pos="9029"/>
      </w:tabs>
      <w:ind w:left="1400"/>
    </w:pPr>
  </w:style>
  <w:style w:type="paragraph" w:customStyle="1" w:styleId="Padrao">
    <w:name w:val="Padrao"/>
    <w:pPr>
      <w:keepNext/>
      <w:tabs>
        <w:tab w:val="num" w:pos="720"/>
      </w:tabs>
      <w:suppressAutoHyphens/>
      <w:spacing w:before="240" w:after="240"/>
      <w:ind w:left="720" w:hanging="720"/>
    </w:pPr>
    <w:rPr>
      <w:b/>
      <w:color w:val="000000"/>
      <w:sz w:val="24"/>
      <w:lang w:val="en-US" w:eastAsia="zh-CN"/>
    </w:rPr>
  </w:style>
  <w:style w:type="paragraph" w:customStyle="1" w:styleId="Observao">
    <w:name w:val="Observação"/>
    <w:next w:val="TextoNormal"/>
    <w:pPr>
      <w:suppressAutoHyphens/>
      <w:spacing w:before="120" w:after="120"/>
      <w:ind w:left="1152" w:hanging="576"/>
    </w:pPr>
    <w:rPr>
      <w:sz w:val="21"/>
    </w:rPr>
  </w:style>
  <w:style w:type="paragraph" w:customStyle="1" w:styleId="CabealhoCapa1">
    <w:name w:val="Cabeçalho Capa 1"/>
    <w:pPr>
      <w:suppressAutoHyphens/>
    </w:pPr>
    <w:rPr>
      <w:rFonts w:ascii="Arial" w:hAnsi="Arial" w:cs="Arial"/>
      <w:b/>
    </w:rPr>
  </w:style>
  <w:style w:type="paragraph" w:customStyle="1" w:styleId="CabealhoCapa2">
    <w:name w:val="Cabeçalho Capa 2"/>
    <w:pPr>
      <w:suppressAutoHyphens/>
    </w:pPr>
    <w:rPr>
      <w:rFonts w:ascii="Arial" w:hAnsi="Arial" w:cs="Arial"/>
      <w:sz w:val="16"/>
    </w:rPr>
  </w:style>
  <w:style w:type="paragraph" w:customStyle="1" w:styleId="Commarcadores1">
    <w:name w:val="Com marcadores1"/>
    <w:basedOn w:val="Normal"/>
    <w:pPr>
      <w:tabs>
        <w:tab w:val="left" w:pos="567"/>
        <w:tab w:val="num" w:pos="720"/>
      </w:tabs>
      <w:spacing w:before="60" w:after="60"/>
      <w:ind w:left="993"/>
    </w:pPr>
    <w:rPr>
      <w:b/>
      <w:sz w:val="22"/>
    </w:rPr>
  </w:style>
  <w:style w:type="paragraph" w:customStyle="1" w:styleId="Requisito">
    <w:name w:val="Requisito"/>
    <w:basedOn w:val="Ttulo3"/>
    <w:next w:val="Normal"/>
    <w:pPr>
      <w:spacing w:after="120"/>
    </w:pPr>
  </w:style>
  <w:style w:type="paragraph" w:customStyle="1" w:styleId="destaque1">
    <w:name w:val="destaque 1"/>
    <w:next w:val="Normal"/>
    <w:pPr>
      <w:keepNext/>
      <w:suppressAutoHyphens/>
      <w:spacing w:before="240" w:after="120"/>
    </w:pPr>
    <w:rPr>
      <w:rFonts w:ascii="Arial" w:hAnsi="Arial" w:cs="Arial"/>
      <w:b/>
      <w:sz w:val="24"/>
    </w:rPr>
  </w:style>
  <w:style w:type="paragraph" w:customStyle="1" w:styleId="destaque2">
    <w:name w:val="destaque 2"/>
    <w:basedOn w:val="destaque1"/>
    <w:next w:val="Normal"/>
    <w:rPr>
      <w:b w:val="0"/>
      <w:i/>
    </w:rPr>
  </w:style>
  <w:style w:type="paragraph" w:customStyle="1" w:styleId="Contedodoquadro">
    <w:name w:val="Conteúdo do quadro"/>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Padro">
    <w:name w:val="Padrão"/>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 PGothic" w:eastAsia="DejaVu Sans" w:hAnsi="MS PGothic" w:cs="Liberation Sans"/>
      <w:color w:val="000000"/>
      <w:sz w:val="36"/>
      <w:szCs w:val="24"/>
      <w:lang w:eastAsia="zh-CN" w:bidi="hi-IN"/>
    </w:rPr>
  </w:style>
  <w:style w:type="paragraph" w:customStyle="1" w:styleId="Objetocomseta">
    <w:name w:val="Objeto com seta"/>
    <w:basedOn w:val="Padro"/>
    <w:rPr>
      <w:rFonts w:cs="MS PGothic"/>
    </w:rPr>
  </w:style>
  <w:style w:type="paragraph" w:customStyle="1" w:styleId="Objetocomsombra">
    <w:name w:val="Objeto com sombra"/>
    <w:basedOn w:val="Padro"/>
    <w:rPr>
      <w:rFonts w:cs="MS PGothic"/>
    </w:rPr>
  </w:style>
  <w:style w:type="paragraph" w:customStyle="1" w:styleId="Objetosempreenchimento">
    <w:name w:val="Objeto sem preenchimento"/>
    <w:basedOn w:val="Padro"/>
    <w:rPr>
      <w:rFonts w:cs="MS PGothic"/>
    </w:rPr>
  </w:style>
  <w:style w:type="paragraph" w:customStyle="1" w:styleId="Objetosempreenchimentonemlinha">
    <w:name w:val="Objeto sem preenchimento nem linha"/>
    <w:basedOn w:val="Padro"/>
    <w:rPr>
      <w:rFonts w:cs="MS PGothic"/>
    </w:rPr>
  </w:style>
  <w:style w:type="paragraph" w:customStyle="1" w:styleId="Corpodotexto">
    <w:name w:val="Corpo do texto"/>
    <w:basedOn w:val="Padro"/>
    <w:rPr>
      <w:rFonts w:cs="MS PGothic"/>
    </w:rPr>
  </w:style>
  <w:style w:type="paragraph" w:customStyle="1" w:styleId="Corpodotextojustificado">
    <w:name w:val="Corpo do texto justificado"/>
    <w:basedOn w:val="Padro"/>
    <w:rPr>
      <w:rFonts w:cs="MS PGothic"/>
    </w:rPr>
  </w:style>
  <w:style w:type="paragraph" w:customStyle="1" w:styleId="Recuodaprimeiralinha">
    <w:name w:val="Recuo da primeira linha"/>
    <w:basedOn w:val="Padro"/>
    <w:pPr>
      <w:ind w:firstLine="340"/>
    </w:pPr>
    <w:rPr>
      <w:rFonts w:cs="MS PGothic"/>
    </w:rPr>
  </w:style>
  <w:style w:type="paragraph" w:customStyle="1" w:styleId="Ttulo10">
    <w:name w:val="Título1"/>
    <w:basedOn w:val="Padro"/>
    <w:pPr>
      <w:jc w:val="center"/>
    </w:pPr>
    <w:rPr>
      <w:rFonts w:cs="MS PGothic"/>
    </w:rPr>
  </w:style>
  <w:style w:type="paragraph" w:customStyle="1" w:styleId="Ttulo20">
    <w:name w:val="Título2"/>
    <w:basedOn w:val="Padro"/>
    <w:pPr>
      <w:spacing w:before="57" w:after="57"/>
      <w:ind w:right="113"/>
      <w:jc w:val="center"/>
    </w:pPr>
    <w:rPr>
      <w:rFonts w:cs="MS PGothic"/>
    </w:rPr>
  </w:style>
  <w:style w:type="paragraph" w:customStyle="1" w:styleId="Linhadecota">
    <w:name w:val="Linha de cota"/>
    <w:basedOn w:val="Padro"/>
    <w:rPr>
      <w:rFonts w:cs="MS PGothic"/>
    </w:rPr>
  </w:style>
  <w:style w:type="paragraph" w:customStyle="1" w:styleId="PadroLTGliederung1">
    <w:name w:val="Padrão~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sz w:val="64"/>
      <w:szCs w:val="24"/>
      <w:lang w:eastAsia="zh-CN" w:bidi="hi-IN"/>
    </w:rPr>
  </w:style>
  <w:style w:type="paragraph" w:customStyle="1" w:styleId="PadroLTGliederung2">
    <w:name w:val="Padrão~LT~Gliederung 2"/>
    <w:basedOn w:val="Padro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PadroLTGliederung3">
    <w:name w:val="Padrão~LT~Gliederung 3"/>
    <w:basedOn w:val="Padro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PadroLTGliederung4">
    <w:name w:val="Padrão~LT~Gliederung 4"/>
    <w:basedOn w:val="Padro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PadroLTGliederung5">
    <w:name w:val="Padrão~LT~Gliederung 5"/>
    <w:basedOn w:val="Padro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PadroLTGliederung6">
    <w:name w:val="Padrão~LT~Gliederung 6"/>
    <w:basedOn w:val="PadroLTGliederung5"/>
  </w:style>
  <w:style w:type="paragraph" w:customStyle="1" w:styleId="PadroLTGliederung7">
    <w:name w:val="Padrão~LT~Gliederung 7"/>
    <w:basedOn w:val="PadroLTGliederung6"/>
  </w:style>
  <w:style w:type="paragraph" w:customStyle="1" w:styleId="PadroLTGliederung8">
    <w:name w:val="Padrão~LT~Gliederung 8"/>
    <w:basedOn w:val="PadroLTGliederung7"/>
  </w:style>
  <w:style w:type="paragraph" w:customStyle="1" w:styleId="PadroLTGliederung9">
    <w:name w:val="Padrão~LT~Gliederung 9"/>
    <w:basedOn w:val="PadroLTGliederung8"/>
  </w:style>
  <w:style w:type="paragraph" w:customStyle="1" w:styleId="PadroLTTitel">
    <w:name w:val="Padrão~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sz w:val="88"/>
      <w:szCs w:val="24"/>
      <w:lang w:eastAsia="zh-CN" w:bidi="hi-IN"/>
    </w:rPr>
  </w:style>
  <w:style w:type="paragraph" w:customStyle="1" w:styleId="PadroLTUntertitel">
    <w:name w:val="Padrão~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sz w:val="64"/>
      <w:szCs w:val="24"/>
      <w:lang w:eastAsia="zh-CN" w:bidi="hi-IN"/>
    </w:rPr>
  </w:style>
  <w:style w:type="paragraph" w:customStyle="1" w:styleId="PadroLTNotizen">
    <w:name w:val="Padrão~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sz w:val="24"/>
      <w:szCs w:val="24"/>
      <w:lang w:eastAsia="zh-CN" w:bidi="hi-IN"/>
    </w:rPr>
  </w:style>
  <w:style w:type="paragraph" w:customStyle="1" w:styleId="PadroLTHintergrundobjekte">
    <w:name w:val="Padrão~LT~Hintergrundobjekte"/>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pPr>
    <w:rPr>
      <w:rFonts w:ascii="MS PGothic" w:eastAsia="DejaVu Sans" w:hAnsi="MS PGothic" w:cs="Liberation Sans"/>
      <w:color w:val="000000"/>
      <w:sz w:val="36"/>
      <w:szCs w:val="24"/>
      <w:lang w:eastAsia="zh-CN" w:bidi="hi-IN"/>
    </w:rPr>
  </w:style>
  <w:style w:type="paragraph" w:customStyle="1" w:styleId="PadroLTHintergrund">
    <w:name w:val="Padrão~LT~Hintergrund"/>
    <w:pPr>
      <w:suppressAutoHyphens/>
      <w:jc w:val="center"/>
    </w:pPr>
    <w:rPr>
      <w:rFonts w:ascii="Liberation Serif" w:eastAsia="DejaVu Sans" w:hAnsi="Liberation Serif" w:cs="Liberation Sans"/>
      <w:sz w:val="24"/>
      <w:szCs w:val="24"/>
      <w:lang w:eastAsia="zh-CN" w:bidi="hi-IN"/>
    </w:rPr>
  </w:style>
  <w:style w:type="paragraph" w:customStyle="1" w:styleId="default">
    <w:name w:val="default"/>
    <w:pPr>
      <w:suppressAutoHyphens/>
      <w:spacing w:line="200" w:lineRule="atLeast"/>
    </w:pPr>
    <w:rPr>
      <w:rFonts w:ascii="Lohit Devanagari" w:eastAsia="DejaVu Sans" w:hAnsi="Lohit Devanagari" w:cs="Liberation Sans"/>
      <w:color w:val="000000"/>
      <w:sz w:val="36"/>
      <w:szCs w:val="24"/>
      <w:lang w:eastAsia="zh-CN" w:bidi="hi-IN"/>
    </w:rPr>
  </w:style>
  <w:style w:type="paragraph" w:customStyle="1" w:styleId="gray1">
    <w:name w:val="gray1"/>
    <w:basedOn w:val="default"/>
    <w:rPr>
      <w:rFonts w:cs="Lohit Devanagari"/>
    </w:rPr>
  </w:style>
  <w:style w:type="paragraph" w:customStyle="1" w:styleId="gray2">
    <w:name w:val="gray2"/>
    <w:basedOn w:val="default"/>
    <w:rPr>
      <w:rFonts w:cs="Lohit Devanagari"/>
    </w:rPr>
  </w:style>
  <w:style w:type="paragraph" w:customStyle="1" w:styleId="gray3">
    <w:name w:val="gray3"/>
    <w:basedOn w:val="default"/>
    <w:rPr>
      <w:rFonts w:cs="Lohit Devanagari"/>
    </w:rPr>
  </w:style>
  <w:style w:type="paragraph" w:customStyle="1" w:styleId="bw1">
    <w:name w:val="bw1"/>
    <w:basedOn w:val="default"/>
    <w:rPr>
      <w:rFonts w:cs="Lohit Devanagari"/>
    </w:rPr>
  </w:style>
  <w:style w:type="paragraph" w:customStyle="1" w:styleId="bw2">
    <w:name w:val="bw2"/>
    <w:basedOn w:val="default"/>
    <w:rPr>
      <w:rFonts w:cs="Lohit Devanagari"/>
    </w:rPr>
  </w:style>
  <w:style w:type="paragraph" w:customStyle="1" w:styleId="bw3">
    <w:name w:val="bw3"/>
    <w:basedOn w:val="default"/>
    <w:rPr>
      <w:rFonts w:cs="Lohit Devanagari"/>
    </w:rPr>
  </w:style>
  <w:style w:type="paragraph" w:customStyle="1" w:styleId="orange1">
    <w:name w:val="orange1"/>
    <w:basedOn w:val="default"/>
    <w:rPr>
      <w:rFonts w:cs="Lohit Devanagari"/>
    </w:rPr>
  </w:style>
  <w:style w:type="paragraph" w:customStyle="1" w:styleId="orange2">
    <w:name w:val="orange2"/>
    <w:basedOn w:val="default"/>
    <w:rPr>
      <w:rFonts w:cs="Lohit Devanagari"/>
    </w:rPr>
  </w:style>
  <w:style w:type="paragraph" w:customStyle="1" w:styleId="orange3">
    <w:name w:val="orange3"/>
    <w:basedOn w:val="default"/>
    <w:rPr>
      <w:rFonts w:cs="Lohit Devanagari"/>
    </w:rPr>
  </w:style>
  <w:style w:type="paragraph" w:customStyle="1" w:styleId="turquoise1">
    <w:name w:val="turquoise1"/>
    <w:basedOn w:val="default"/>
    <w:rPr>
      <w:rFonts w:cs="Lohit Devanagari"/>
    </w:rPr>
  </w:style>
  <w:style w:type="paragraph" w:customStyle="1" w:styleId="turquoise2">
    <w:name w:val="turquoise2"/>
    <w:basedOn w:val="default"/>
    <w:rPr>
      <w:rFonts w:cs="Lohit Devanagari"/>
    </w:rPr>
  </w:style>
  <w:style w:type="paragraph" w:customStyle="1" w:styleId="turquoise3">
    <w:name w:val="turquoise3"/>
    <w:basedOn w:val="default"/>
    <w:rPr>
      <w:rFonts w:cs="Lohit Devanagari"/>
    </w:rPr>
  </w:style>
  <w:style w:type="paragraph" w:customStyle="1" w:styleId="blue1">
    <w:name w:val="blue1"/>
    <w:basedOn w:val="default"/>
    <w:rPr>
      <w:rFonts w:cs="Lohit Devanagari"/>
    </w:rPr>
  </w:style>
  <w:style w:type="paragraph" w:customStyle="1" w:styleId="blue2">
    <w:name w:val="blue2"/>
    <w:basedOn w:val="default"/>
    <w:rPr>
      <w:rFonts w:cs="Lohit Devanagari"/>
    </w:rPr>
  </w:style>
  <w:style w:type="paragraph" w:customStyle="1" w:styleId="blue3">
    <w:name w:val="blue3"/>
    <w:basedOn w:val="default"/>
    <w:rPr>
      <w:rFonts w:cs="Lohit Devanagari"/>
    </w:rPr>
  </w:style>
  <w:style w:type="paragraph" w:customStyle="1" w:styleId="sun1">
    <w:name w:val="sun1"/>
    <w:basedOn w:val="default"/>
    <w:rPr>
      <w:rFonts w:cs="Lohit Devanagari"/>
    </w:rPr>
  </w:style>
  <w:style w:type="paragraph" w:customStyle="1" w:styleId="sun2">
    <w:name w:val="sun2"/>
    <w:basedOn w:val="default"/>
    <w:rPr>
      <w:rFonts w:cs="Lohit Devanagari"/>
    </w:rPr>
  </w:style>
  <w:style w:type="paragraph" w:customStyle="1" w:styleId="sun3">
    <w:name w:val="sun3"/>
    <w:basedOn w:val="default"/>
    <w:rPr>
      <w:rFonts w:cs="Lohit Devanagari"/>
    </w:rPr>
  </w:style>
  <w:style w:type="paragraph" w:customStyle="1" w:styleId="earth1">
    <w:name w:val="earth1"/>
    <w:basedOn w:val="default"/>
    <w:rPr>
      <w:rFonts w:cs="Lohit Devanagari"/>
    </w:rPr>
  </w:style>
  <w:style w:type="paragraph" w:customStyle="1" w:styleId="earth2">
    <w:name w:val="earth2"/>
    <w:basedOn w:val="default"/>
    <w:rPr>
      <w:rFonts w:cs="Lohit Devanagari"/>
    </w:rPr>
  </w:style>
  <w:style w:type="paragraph" w:customStyle="1" w:styleId="earth3">
    <w:name w:val="earth3"/>
    <w:basedOn w:val="default"/>
    <w:rPr>
      <w:rFonts w:cs="Lohit Devanagari"/>
    </w:rPr>
  </w:style>
  <w:style w:type="paragraph" w:customStyle="1" w:styleId="green1">
    <w:name w:val="green1"/>
    <w:basedOn w:val="default"/>
    <w:rPr>
      <w:rFonts w:cs="Lohit Devanagari"/>
    </w:rPr>
  </w:style>
  <w:style w:type="paragraph" w:customStyle="1" w:styleId="green2">
    <w:name w:val="green2"/>
    <w:basedOn w:val="default"/>
    <w:rPr>
      <w:rFonts w:cs="Lohit Devanagari"/>
    </w:rPr>
  </w:style>
  <w:style w:type="paragraph" w:customStyle="1" w:styleId="green3">
    <w:name w:val="green3"/>
    <w:basedOn w:val="default"/>
    <w:rPr>
      <w:rFonts w:cs="Lohit Devanagari"/>
    </w:rPr>
  </w:style>
  <w:style w:type="paragraph" w:customStyle="1" w:styleId="seetang1">
    <w:name w:val="seetang1"/>
    <w:basedOn w:val="default"/>
    <w:rPr>
      <w:rFonts w:cs="Lohit Devanagari"/>
    </w:rPr>
  </w:style>
  <w:style w:type="paragraph" w:customStyle="1" w:styleId="seetang2">
    <w:name w:val="seetang2"/>
    <w:basedOn w:val="default"/>
    <w:rPr>
      <w:rFonts w:cs="Lohit Devanagari"/>
    </w:rPr>
  </w:style>
  <w:style w:type="paragraph" w:customStyle="1" w:styleId="seetang3">
    <w:name w:val="seetang3"/>
    <w:basedOn w:val="default"/>
    <w:rPr>
      <w:rFonts w:cs="Lohit Devanagari"/>
    </w:rPr>
  </w:style>
  <w:style w:type="paragraph" w:customStyle="1" w:styleId="lightblue1">
    <w:name w:val="lightblue1"/>
    <w:basedOn w:val="default"/>
    <w:rPr>
      <w:rFonts w:cs="Lohit Devanagari"/>
    </w:rPr>
  </w:style>
  <w:style w:type="paragraph" w:customStyle="1" w:styleId="lightblue2">
    <w:name w:val="lightblue2"/>
    <w:basedOn w:val="default"/>
    <w:rPr>
      <w:rFonts w:cs="Lohit Devanagari"/>
    </w:rPr>
  </w:style>
  <w:style w:type="paragraph" w:customStyle="1" w:styleId="lightblue3">
    <w:name w:val="lightblue3"/>
    <w:basedOn w:val="default"/>
    <w:rPr>
      <w:rFonts w:cs="Lohit Devanagari"/>
    </w:rPr>
  </w:style>
  <w:style w:type="paragraph" w:customStyle="1" w:styleId="yellow1">
    <w:name w:val="yellow1"/>
    <w:basedOn w:val="default"/>
    <w:rPr>
      <w:rFonts w:cs="Lohit Devanagari"/>
    </w:rPr>
  </w:style>
  <w:style w:type="paragraph" w:customStyle="1" w:styleId="yellow2">
    <w:name w:val="yellow2"/>
    <w:basedOn w:val="default"/>
    <w:rPr>
      <w:rFonts w:cs="Lohit Devanagari"/>
    </w:rPr>
  </w:style>
  <w:style w:type="paragraph" w:customStyle="1" w:styleId="yellow3">
    <w:name w:val="yellow3"/>
    <w:basedOn w:val="default"/>
    <w:rPr>
      <w:rFonts w:cs="Lohit Devanagari"/>
    </w:rPr>
  </w:style>
  <w:style w:type="paragraph" w:customStyle="1" w:styleId="Objetosdoplanodefundo">
    <w:name w:val="Objetos do plano de fundo"/>
    <w:pPr>
      <w:suppressAutoHyphens/>
    </w:pPr>
    <w:rPr>
      <w:rFonts w:ascii="Liberation Serif" w:eastAsia="DejaVu Sans" w:hAnsi="Liberation Serif" w:cs="Liberation Sans"/>
      <w:kern w:val="2"/>
      <w:sz w:val="24"/>
      <w:szCs w:val="24"/>
      <w:lang w:eastAsia="zh-CN" w:bidi="hi-IN"/>
    </w:rPr>
  </w:style>
  <w:style w:type="paragraph" w:customStyle="1" w:styleId="Planodefundo">
    <w:name w:val="Plano de fundo"/>
    <w:pPr>
      <w:suppressAutoHyphens/>
      <w:jc w:val="center"/>
    </w:pPr>
    <w:rPr>
      <w:rFonts w:ascii="Liberation Serif" w:eastAsia="DejaVu Sans" w:hAnsi="Liberation Serif" w:cs="Liberation Sans"/>
      <w:sz w:val="24"/>
      <w:szCs w:val="24"/>
      <w:lang w:eastAsia="zh-CN" w:bidi="hi-IN"/>
    </w:rPr>
  </w:style>
  <w:style w:type="paragraph" w:customStyle="1" w:styleId="Notas">
    <w:name w:val="Nota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Estruturadetpicos1">
    <w:name w:val="Estrutura de tópicos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Estruturadetpicos2">
    <w:name w:val="Estrutura de tópicos 2"/>
    <w:basedOn w:val="Estruturadetpicos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Estruturadetpicos3">
    <w:name w:val="Estrutura de tópicos 3"/>
    <w:basedOn w:val="Estruturadetpicos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Estruturadetpicos4">
    <w:name w:val="Estrutura de tópicos 4"/>
    <w:basedOn w:val="Estruturadetpicos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Estruturadetpicos5">
    <w:name w:val="Estrutura de tópicos 5"/>
    <w:basedOn w:val="Estruturadetpicos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Estruturadetpicos6">
    <w:name w:val="Estrutura de tópicos 6"/>
    <w:basedOn w:val="Estruturadetpicos5"/>
  </w:style>
  <w:style w:type="paragraph" w:customStyle="1" w:styleId="Estruturadetpicos7">
    <w:name w:val="Estrutura de tópicos 7"/>
    <w:basedOn w:val="Estruturadetpicos6"/>
  </w:style>
  <w:style w:type="paragraph" w:customStyle="1" w:styleId="Estruturadetpicos8">
    <w:name w:val="Estrutura de tópicos 8"/>
    <w:basedOn w:val="Estruturadetpicos7"/>
  </w:style>
  <w:style w:type="paragraph" w:customStyle="1" w:styleId="Estruturadetpicos9">
    <w:name w:val="Estrutura de tópicos 9"/>
    <w:basedOn w:val="Estruturadetpicos8"/>
  </w:style>
  <w:style w:type="paragraph" w:customStyle="1" w:styleId="Ttulo1LTGliederung1">
    <w:name w:val="Título1~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1LTGliederung2">
    <w:name w:val="Título1~LT~Gliederung 2"/>
    <w:basedOn w:val="Ttulo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1LTGliederung3">
    <w:name w:val="Título1~LT~Gliederung 3"/>
    <w:basedOn w:val="Ttulo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1LTGliederung4">
    <w:name w:val="Título1~LT~Gliederung 4"/>
    <w:basedOn w:val="Ttulo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1LTGliederung5">
    <w:name w:val="Título1~LT~Gliederung 5"/>
    <w:basedOn w:val="Ttulo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1LTUntertitel">
    <w:name w:val="Título1~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1LTNotizen">
    <w:name w:val="Título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1LTHintergrundobjekte">
    <w:name w:val="Título1~LT~Hintergrundobjekte"/>
    <w:pPr>
      <w:suppressAutoHyphens/>
    </w:pPr>
    <w:rPr>
      <w:rFonts w:ascii="Liberation Serif" w:eastAsia="DejaVu Sans" w:hAnsi="Liberation Serif" w:cs="Liberation Sans"/>
      <w:kern w:val="2"/>
      <w:sz w:val="24"/>
      <w:szCs w:val="24"/>
      <w:lang w:eastAsia="zh-CN" w:bidi="hi-IN"/>
    </w:rPr>
  </w:style>
  <w:style w:type="paragraph" w:customStyle="1" w:styleId="Ttulo1LTHintergrund">
    <w:name w:val="Título1~LT~Hintergrund"/>
    <w:pPr>
      <w:suppressAutoHyphens/>
      <w:jc w:val="center"/>
    </w:pPr>
    <w:rPr>
      <w:rFonts w:ascii="Liberation Serif" w:eastAsia="DejaVu Sans" w:hAnsi="Liberation Serif" w:cs="Liberation Sans"/>
      <w:sz w:val="24"/>
      <w:szCs w:val="24"/>
      <w:lang w:eastAsia="zh-CN" w:bidi="hi-IN"/>
    </w:rPr>
  </w:style>
  <w:style w:type="paragraph" w:customStyle="1" w:styleId="Ttulo2LTGliederung1">
    <w:name w:val="Título2~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2LTGliederung2">
    <w:name w:val="Título2~LT~Gliederung 2"/>
    <w:basedOn w:val="Ttulo2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2LTGliederung3">
    <w:name w:val="Título2~LT~Gliederung 3"/>
    <w:basedOn w:val="Ttulo2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2LTGliederung4">
    <w:name w:val="Título2~LT~Gliederung 4"/>
    <w:basedOn w:val="Ttulo2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2LTGliederung5">
    <w:name w:val="Título2~LT~Gliederung 5"/>
    <w:basedOn w:val="Ttulo2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2LTGliederung6">
    <w:name w:val="Título2~LT~Gliederung 6"/>
    <w:basedOn w:val="Ttulo2LTGliederung5"/>
  </w:style>
  <w:style w:type="paragraph" w:customStyle="1" w:styleId="Ttulo2LTGliederung7">
    <w:name w:val="Título2~LT~Gliederung 7"/>
    <w:basedOn w:val="Ttulo2LTGliederung6"/>
  </w:style>
  <w:style w:type="paragraph" w:customStyle="1" w:styleId="Ttulo2LTGliederung8">
    <w:name w:val="Título2~LT~Gliederung 8"/>
    <w:basedOn w:val="Ttulo2LTGliederung7"/>
  </w:style>
  <w:style w:type="paragraph" w:customStyle="1" w:styleId="Ttulo2LTGliederung9">
    <w:name w:val="Título2~LT~Gliederung 9"/>
    <w:basedOn w:val="Ttulo2LTGliederung8"/>
  </w:style>
  <w:style w:type="paragraph" w:customStyle="1" w:styleId="Ttulo2LTTitel">
    <w:name w:val="Título2~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2LTUntertitel">
    <w:name w:val="Título2~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2LTNotizen">
    <w:name w:val="Título2~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2LTHintergrundobjekte">
    <w:name w:val="Título2~LT~Hintergrundobjekte"/>
    <w:pPr>
      <w:suppressAutoHyphens/>
    </w:pPr>
    <w:rPr>
      <w:rFonts w:ascii="Liberation Serif" w:eastAsia="DejaVu Sans" w:hAnsi="Liberation Serif" w:cs="Liberation Sans"/>
      <w:kern w:val="2"/>
      <w:sz w:val="24"/>
      <w:szCs w:val="24"/>
      <w:lang w:eastAsia="zh-CN" w:bidi="hi-IN"/>
    </w:rPr>
  </w:style>
  <w:style w:type="paragraph" w:customStyle="1" w:styleId="Ttulo2LTHintergrund">
    <w:name w:val="Título2~LT~Hintergrund"/>
    <w:pPr>
      <w:suppressAutoHyphens/>
      <w:jc w:val="center"/>
    </w:pPr>
    <w:rPr>
      <w:rFonts w:ascii="Liberation Serif" w:eastAsia="DejaVu Sans" w:hAnsi="Liberation Serif" w:cs="Liberation Sans"/>
      <w:sz w:val="24"/>
      <w:szCs w:val="24"/>
      <w:lang w:eastAsia="zh-CN" w:bidi="hi-IN"/>
    </w:rPr>
  </w:style>
  <w:style w:type="paragraph" w:customStyle="1" w:styleId="Ttulo3LTGliederung1">
    <w:name w:val="Título3~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pPr>
    <w:rPr>
      <w:rFonts w:ascii="MS PGothic" w:eastAsia="DejaVu Sans" w:hAnsi="MS PGothic" w:cs="Liberation Sans"/>
      <w:color w:val="000000"/>
      <w:kern w:val="2"/>
      <w:sz w:val="64"/>
      <w:szCs w:val="24"/>
      <w:lang w:eastAsia="zh-CN" w:bidi="hi-IN"/>
    </w:rPr>
  </w:style>
  <w:style w:type="paragraph" w:customStyle="1" w:styleId="Ttulo3LTGliederung2">
    <w:name w:val="Título3~LT~Gliederung 2"/>
    <w:basedOn w:val="Ttulo3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39"/>
      <w:ind w:left="1170" w:hanging="450"/>
    </w:pPr>
    <w:rPr>
      <w:rFonts w:cs="MS PGothic"/>
      <w:sz w:val="56"/>
    </w:rPr>
  </w:style>
  <w:style w:type="paragraph" w:customStyle="1" w:styleId="Ttulo3LTGliederung3">
    <w:name w:val="Título3~LT~Gliederung 3"/>
    <w:basedOn w:val="Ttulo3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20"/>
      <w:ind w:left="1800" w:hanging="360"/>
    </w:pPr>
    <w:rPr>
      <w:sz w:val="48"/>
    </w:rPr>
  </w:style>
  <w:style w:type="paragraph" w:customStyle="1" w:styleId="Ttulo3LTGliederung4">
    <w:name w:val="Título3~LT~Gliederung 4"/>
    <w:basedOn w:val="Ttulo3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100"/>
      <w:ind w:left="2520"/>
    </w:pPr>
    <w:rPr>
      <w:sz w:val="40"/>
    </w:rPr>
  </w:style>
  <w:style w:type="paragraph" w:customStyle="1" w:styleId="Ttulo3LTGliederung5">
    <w:name w:val="Título3~LT~Gliederung 5"/>
    <w:basedOn w:val="Ttulo3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tulo3LTGliederung6">
    <w:name w:val="Título3~LT~Gliederung 6"/>
    <w:basedOn w:val="Ttulo3LTGliederung5"/>
  </w:style>
  <w:style w:type="paragraph" w:customStyle="1" w:styleId="Ttulo3LTGliederung7">
    <w:name w:val="Título3~LT~Gliederung 7"/>
    <w:basedOn w:val="Ttulo3LTGliederung6"/>
  </w:style>
  <w:style w:type="paragraph" w:customStyle="1" w:styleId="Ttulo3LTGliederung8">
    <w:name w:val="Título3~LT~Gliederung 8"/>
    <w:basedOn w:val="Ttulo3LTGliederung7"/>
  </w:style>
  <w:style w:type="paragraph" w:customStyle="1" w:styleId="Ttulo3LTGliederung9">
    <w:name w:val="Título3~LT~Gliederung 9"/>
    <w:basedOn w:val="Ttulo3LTGliederung8"/>
  </w:style>
  <w:style w:type="paragraph" w:customStyle="1" w:styleId="Ttulo3LTTitel">
    <w:name w:val="Título3~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jc w:val="center"/>
    </w:pPr>
    <w:rPr>
      <w:rFonts w:ascii="MS PGothic" w:eastAsia="DejaVu Sans" w:hAnsi="MS PGothic" w:cs="Liberation Sans"/>
      <w:color w:val="000000"/>
      <w:kern w:val="2"/>
      <w:sz w:val="88"/>
      <w:szCs w:val="24"/>
      <w:lang w:eastAsia="zh-CN" w:bidi="hi-IN"/>
    </w:rPr>
  </w:style>
  <w:style w:type="paragraph" w:customStyle="1" w:styleId="Ttulo3LTUntertitel">
    <w:name w:val="Título3~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before="160"/>
      <w:ind w:left="540" w:hanging="540"/>
      <w:jc w:val="center"/>
    </w:pPr>
    <w:rPr>
      <w:rFonts w:ascii="MS PGothic" w:eastAsia="DejaVu Sans" w:hAnsi="MS PGothic" w:cs="Liberation Sans"/>
      <w:color w:val="000000"/>
      <w:kern w:val="2"/>
      <w:sz w:val="64"/>
      <w:szCs w:val="24"/>
      <w:lang w:eastAsia="zh-CN" w:bidi="hi-IN"/>
    </w:rPr>
  </w:style>
  <w:style w:type="paragraph" w:customStyle="1" w:styleId="Ttulo3LTNotizen">
    <w:name w:val="Título3~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Lohit Devanagari" w:eastAsia="DejaVu Sans" w:hAnsi="Lohit Devanagari" w:cs="Liberation Sans"/>
      <w:color w:val="000000"/>
      <w:kern w:val="2"/>
      <w:sz w:val="24"/>
      <w:szCs w:val="24"/>
      <w:lang w:eastAsia="zh-CN" w:bidi="hi-IN"/>
    </w:rPr>
  </w:style>
  <w:style w:type="paragraph" w:customStyle="1" w:styleId="Ttulo3LTHintergrundobjekte">
    <w:name w:val="Título3~LT~Hintergrundobjekte"/>
    <w:pPr>
      <w:suppressAutoHyphens/>
    </w:pPr>
    <w:rPr>
      <w:rFonts w:ascii="Liberation Serif" w:eastAsia="DejaVu Sans" w:hAnsi="Liberation Serif" w:cs="Liberation Sans"/>
      <w:kern w:val="2"/>
      <w:sz w:val="24"/>
      <w:szCs w:val="24"/>
      <w:lang w:eastAsia="zh-CN" w:bidi="hi-IN"/>
    </w:rPr>
  </w:style>
  <w:style w:type="paragraph" w:customStyle="1" w:styleId="Ttulo3LTHintergrund">
    <w:name w:val="Título3~LT~Hintergrund"/>
    <w:pPr>
      <w:suppressAutoHyphens/>
      <w:jc w:val="center"/>
    </w:pPr>
    <w:rPr>
      <w:rFonts w:ascii="Liberation Serif" w:eastAsia="DejaVu Sans" w:hAnsi="Liberation Serif" w:cs="Liberation Sans"/>
      <w:sz w:val="24"/>
      <w:szCs w:val="24"/>
      <w:lang w:eastAsia="zh-CN" w:bidi="hi-I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paragraph" w:styleId="Textodebalo">
    <w:name w:val="Balloon Text"/>
    <w:basedOn w:val="Normal"/>
    <w:link w:val="TextodebaloChar"/>
    <w:uiPriority w:val="99"/>
    <w:semiHidden/>
    <w:unhideWhenUsed/>
    <w:rsid w:val="00953617"/>
    <w:rPr>
      <w:rFonts w:ascii="Tahoma" w:hAnsi="Tahoma" w:cs="Tahoma"/>
      <w:sz w:val="16"/>
      <w:szCs w:val="16"/>
    </w:rPr>
  </w:style>
  <w:style w:type="character" w:customStyle="1" w:styleId="TextodebaloChar">
    <w:name w:val="Texto de balão Char"/>
    <w:basedOn w:val="Fontepargpadro"/>
    <w:link w:val="Textodebalo"/>
    <w:uiPriority w:val="99"/>
    <w:semiHidden/>
    <w:rsid w:val="00953617"/>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header" Target="header6.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qRVcxDVFlgQ38X4FjYApoBi1Aw==">AMUW2mVhwFRj6ij8TGrFlAgaZw6R0pTfUbrVeREWlnxo5Bvlv14J4IUVSq/Cwgzxyu8WZNRfe++Nw9E5zd8ffSUfq0z7CT02SfdXuM4MVH+FqRtFWknvpwGiC97WHC7o8j2WyB9dGibp2i99Ht7cx/2ZPg8x0NhggatOXGlt0gvuiLdt/PfONvv0NEXwZT3zxVnXdumUscCnXdWLmhWOGV3SEFt07LnkSA==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2278</Words>
  <Characters>12303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Sílvio Bacalá Júnior</dc:creator>
  <cp:lastModifiedBy>everton</cp:lastModifiedBy>
  <cp:revision>2</cp:revision>
  <dcterms:created xsi:type="dcterms:W3CDTF">2019-10-01T02:21:00Z</dcterms:created>
  <dcterms:modified xsi:type="dcterms:W3CDTF">2019-10-01T02:21:00Z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